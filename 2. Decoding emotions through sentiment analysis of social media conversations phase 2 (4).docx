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Phase-2 Submission Template</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Student Name:  R.hariprasath</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Register Number: 513223104011</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 xml:space="preserve">Institution: Thirumalai engineering college </w:t>
      </w:r>
    </w:p>
    <w:p>
      <w:pPr>
        <w:spacing w:before="0" w:after="200" w:line="276" w:lineRule="auto"/>
        <w:jc w:val="left"/>
        <w:rPr>
          <w:rFonts w:ascii="Arial" w:eastAsia="Calibri" w:cs="Arial" w:hAnsi="Arial"/>
          <w:b/>
          <w:sz w:val="32"/>
          <w:szCs w:val="32"/>
          <w:lang w:val="en-US"/>
        </w:rPr>
      </w:pPr>
      <w:r>
        <w:rPr>
          <w:rFonts w:ascii="Arial" w:eastAsia="Calibri" w:cs="Arial" w:hAnsi="Arial"/>
          <w:b/>
          <w:sz w:val="32"/>
          <w:szCs w:val="32"/>
          <w:lang w:val="en-US"/>
        </w:rPr>
        <w:t>Department:  B.E CSE</w:t>
      </w:r>
    </w:p>
    <w:p>
      <w:pPr>
        <w:rPr>
          <w:rFonts w:ascii="Arial" w:eastAsia="Calibri" w:cs="Arial" w:hAnsi="Arial"/>
          <w:b/>
          <w:sz w:val="32"/>
          <w:szCs w:val="32"/>
          <w:lang w:val="en-US"/>
        </w:rPr>
      </w:pPr>
      <w:r>
        <w:rPr>
          <w:rFonts w:ascii="Arial" w:eastAsia="Calibri" w:cs="Arial" w:hAnsi="Arial"/>
          <w:b/>
          <w:sz w:val="32"/>
          <w:szCs w:val="32"/>
          <w:lang w:val="en-US"/>
        </w:rPr>
        <w:t>Date of Submission: 15.05.2025</w:t>
      </w:r>
    </w:p>
    <w:p>
      <w:pPr>
        <w:rPr>
          <w:rFonts w:ascii="Arial" w:eastAsia="Calibri" w:cs="Arial" w:hAnsi="Arial"/>
          <w:b/>
          <w:sz w:val="32"/>
          <w:szCs w:val="32"/>
          <w:lang w:val="en-US"/>
        </w:rPr>
      </w:pPr>
    </w:p>
    <w:p>
      <w:pPr>
        <w:rPr>
          <w:rFonts w:ascii="Arial" w:eastAsia="SimSun" w:cs="Arial" w:hAnsi="Arial"/>
          <w:b/>
          <w:bCs/>
          <w:sz w:val="32"/>
          <w:szCs w:val="32"/>
        </w:rPr>
      </w:pPr>
      <w:r>
        <w:rPr>
          <w:rFonts w:ascii="Arial" w:eastAsia="SimSun" w:cs="Arial" w:hAnsi="Arial"/>
          <w:b/>
          <w:bCs/>
          <w:sz w:val="32"/>
          <w:szCs w:val="32"/>
        </w:rPr>
        <w:t>GithubRepositoryLink: https://github.com/hariprasath345/hariprasath.r.git</w:t>
      </w:r>
      <w:bookmarkStart w:id="0" w:name="_GoBack"/>
      <w:bookmarkEnd w:id="0"/>
    </w:p>
    <w:p>
      <w:pPr>
        <w:rPr>
          <w:rFonts w:ascii="Arial" w:eastAsia="SimSun" w:cs="Arial" w:hAnsi="Arial"/>
          <w:b/>
          <w:bCs/>
          <w:sz w:val="32"/>
          <w:szCs w:val="32"/>
        </w:rPr>
      </w:pPr>
    </w:p>
    <w:p>
      <w:pPr>
        <w:rPr>
          <w:rFonts w:ascii="Arial" w:eastAsia="SimSun" w:cs="Arial" w:hAnsi="Arial"/>
          <w:b/>
          <w:bCs/>
          <w:sz w:val="32"/>
          <w:szCs w:val="32"/>
        </w:rPr>
      </w:pPr>
    </w:p>
    <w:p>
      <w:pPr>
        <w:numPr>
          <w:ilvl w:val="0"/>
          <w:numId w:val="1"/>
        </w:numPr>
        <w:rPr>
          <w:rFonts w:ascii="Arial" w:eastAsia="SimSun" w:cs="Arial" w:hAnsi="Arial"/>
          <w:b/>
          <w:bCs/>
          <w:sz w:val="32"/>
          <w:szCs w:val="32"/>
        </w:rPr>
      </w:pPr>
      <w:r>
        <w:rPr>
          <w:rFonts w:ascii="Arial" w:eastAsia="SimSun" w:cs="Arial" w:hAnsi="Arial"/>
          <w:b/>
          <w:bCs/>
          <w:sz w:val="32"/>
          <w:szCs w:val="32"/>
        </w:rPr>
        <w:t>Problem Statement</w:t>
      </w:r>
    </w:p>
    <w:p>
      <w:pPr>
        <w:ind w:left="0" w:firstLine="0"/>
        <w:rPr>
          <w:rFonts w:ascii="Arial" w:cs="Arial" w:hAnsi="Arial"/>
          <w:b/>
          <w:bCs/>
          <w:sz w:val="32"/>
          <w:szCs w:val="32"/>
          <w:lang w:val="en-US"/>
        </w:rPr>
      </w:pPr>
      <w:r>
        <w:rPr>
          <w:rFonts w:ascii="Arial" w:cs="Arial" w:hAnsi="Arial"/>
          <w:b/>
          <w:bCs/>
          <w:sz w:val="32"/>
          <w:szCs w:val="32"/>
          <w:lang w:val="en-US"/>
        </w:rPr>
        <w:t xml:space="preserve">  </w:t>
      </w:r>
    </w:p>
    <w:p>
      <w:pPr>
        <w:numPr>
          <w:ilvl w:val="0"/>
          <w:numId w:val="2"/>
        </w:numPr>
        <w:ind w:left="420" w:hanging="420"/>
        <w:rPr>
          <w:rFonts w:ascii="Arial" w:eastAsia="SimSun" w:cs="Arial" w:hAnsi="Arial"/>
          <w:b/>
          <w:bCs/>
          <w:sz w:val="32"/>
          <w:szCs w:val="32"/>
          <w:lang w:val="en-US"/>
        </w:rPr>
      </w:pPr>
      <w:r>
        <w:rPr>
          <w:rFonts w:ascii="Arial" w:eastAsia="SimSun" w:cs="Arial" w:hAnsi="Arial"/>
          <w:b/>
          <w:bCs/>
          <w:sz w:val="32"/>
          <w:szCs w:val="32"/>
        </w:rPr>
        <w:t>Revisit and refine the problem based on additional understanding of the dataset</w:t>
      </w:r>
      <w:r>
        <w:rPr>
          <w:rFonts w:ascii="Arial" w:eastAsia="SimSun" w:cs="Arial" w:hAnsi="Arial"/>
          <w:sz w:val="32"/>
          <w:szCs w:val="32"/>
        </w:rPr>
        <w: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refine the problem based on additional understanding of the dataset, we need to explore key aspects such as the dataset's structure, features, and the context in which it is applied. Here’s how the refinement can proceed systematically:</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Steps to Refine the Problem</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Understand the Dataset</w:t>
      </w:r>
    </w:p>
    <w:p>
      <w:pPr>
        <w:pStyle w:val="24"/>
        <w:keepNext w:val="0"/>
        <w:keepLines w:val="0"/>
        <w:widowControl/>
        <w:numPr>
          <w:ilvl w:val="0"/>
          <w:numId w:val="4"/>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Features and Variables</w:t>
      </w:r>
      <w:r>
        <w:rPr>
          <w:rFonts w:ascii="Arial" w:cs="Arial" w:hAnsi="Arial"/>
          <w:sz w:val="32"/>
          <w:szCs w:val="32"/>
        </w:rPr>
        <w:t>: Identify key variables and their types (categorical, numerical, ordinal, etc.).</w:t>
      </w:r>
    </w:p>
    <w:p>
      <w:pPr>
        <w:pStyle w:val="24"/>
        <w:keepNext w:val="0"/>
        <w:keepLines w:val="0"/>
        <w:widowControl/>
        <w:numPr>
          <w:ilvl w:val="0"/>
          <w:numId w:val="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Relationships</w:t>
      </w:r>
      <w:r>
        <w:rPr>
          <w:rFonts w:ascii="Arial" w:cs="Arial" w:hAnsi="Arial"/>
          <w:sz w:val="32"/>
          <w:szCs w:val="32"/>
        </w:rPr>
        <w:t>: Explore correlations or dependencies among variables.</w:t>
      </w:r>
    </w:p>
    <w:p>
      <w:pPr>
        <w:pStyle w:val="24"/>
        <w:keepNext w:val="0"/>
        <w:keepLines w:val="0"/>
        <w:widowControl/>
        <w:numPr>
          <w:ilvl w:val="0"/>
          <w:numId w:val="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Quality</w:t>
      </w:r>
      <w:r>
        <w:rPr>
          <w:rFonts w:ascii="Arial" w:cs="Arial" w:hAnsi="Arial"/>
          <w:sz w:val="32"/>
          <w:szCs w:val="32"/>
        </w:rPr>
        <w:t>: Assess the dataset's completeness, consistency, and presence of missing values or outliers.</w:t>
      </w:r>
    </w:p>
    <w:p>
      <w:pPr>
        <w:pStyle w:val="24"/>
        <w:keepNext w:val="0"/>
        <w:keepLines w:val="0"/>
        <w:widowControl/>
        <w:numPr>
          <w:ilvl w:val="0"/>
          <w:numId w:val="4"/>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Domain Context</w:t>
      </w:r>
      <w:r>
        <w:rPr>
          <w:rFonts w:ascii="Arial" w:cs="Arial" w:hAnsi="Arial"/>
          <w:sz w:val="32"/>
          <w:szCs w:val="32"/>
        </w:rPr>
        <w:t>: Understand how the data was collected and its relevance to the real-world problem.</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Evaluate the Original Problem Statement</w:t>
      </w:r>
    </w:p>
    <w:p>
      <w:pPr>
        <w:pStyle w:val="24"/>
        <w:keepNext w:val="0"/>
        <w:keepLines w:val="0"/>
        <w:widowControl/>
        <w:numPr>
          <w:ilvl w:val="0"/>
          <w:numId w:val="5"/>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Revisit the initial problem hypothesis from Phase-1.</w:t>
      </w:r>
    </w:p>
    <w:p>
      <w:pPr>
        <w:pStyle w:val="24"/>
        <w:keepNext w:val="0"/>
        <w:keepLines w:val="0"/>
        <w:widowControl/>
        <w:numPr>
          <w:ilvl w:val="0"/>
          <w:numId w:val="5"/>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Compare it against the dataset to ensure alignment. For instance, are the variables sufficient to answer the problem, or is additional data needed?</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Incorporate New Insights</w:t>
      </w:r>
    </w:p>
    <w:p>
      <w:pPr>
        <w:pStyle w:val="24"/>
        <w:keepNext w:val="0"/>
        <w:keepLines w:val="0"/>
        <w:widowControl/>
        <w:numPr>
          <w:ilvl w:val="0"/>
          <w:numId w:val="6"/>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Use exploratory data analysis (EDA) to uncover patterns, trends, and anomalies that might redefine or focus the problem.</w:t>
      </w:r>
    </w:p>
    <w:p>
      <w:pPr>
        <w:pStyle w:val="24"/>
        <w:keepNext w:val="0"/>
        <w:keepLines w:val="0"/>
        <w:widowControl/>
        <w:numPr>
          <w:ilvl w:val="0"/>
          <w:numId w:val="6"/>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Identify if the problem scope should be narrowed or broadened (e.g., from a general prediction model to a more targeted use case).</w:t>
      </w:r>
    </w:p>
    <w:p>
      <w:pPr>
        <w:pStyle w:val="24"/>
        <w:keepNext w:val="0"/>
        <w:keepLines w:val="0"/>
        <w:widowControl/>
        <w:numPr>
          <w:ilvl w:val="0"/>
          <w:numId w:val="3"/>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Clarify the Goal</w:t>
      </w:r>
    </w:p>
    <w:p>
      <w:pPr>
        <w:pStyle w:val="24"/>
        <w:keepNext w:val="0"/>
        <w:keepLines w:val="0"/>
        <w:widowControl/>
        <w:numPr>
          <w:ilvl w:val="0"/>
          <w:numId w:val="7"/>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Primary Objective</w:t>
      </w:r>
      <w:r>
        <w:rPr>
          <w:rFonts w:ascii="Arial" w:cs="Arial" w:hAnsi="Arial"/>
          <w:sz w:val="32"/>
          <w:szCs w:val="32"/>
        </w:rPr>
        <w:t>: Define the primary outcome or question the model aims to address.</w:t>
      </w:r>
    </w:p>
    <w:p>
      <w:pPr>
        <w:pStyle w:val="24"/>
        <w:keepNext w:val="0"/>
        <w:keepLines w:val="0"/>
        <w:widowControl/>
        <w:numPr>
          <w:ilvl w:val="0"/>
          <w:numId w:val="7"/>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Secondary Objectives</w:t>
      </w:r>
      <w:r>
        <w:rPr>
          <w:rFonts w:ascii="Arial" w:cs="Arial" w:hAnsi="Arial"/>
          <w:sz w:val="32"/>
          <w:szCs w:val="32"/>
        </w:rPr>
        <w:t>: Highlight related questions or insights that might emerge.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Example of Refinement Process</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Initial Problem Statement: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Predict customer churn for a telecommunications company.</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Additional Dataset Understanding:</w:t>
      </w:r>
    </w:p>
    <w:p>
      <w:pPr>
        <w:pStyle w:val="24"/>
        <w:keepNext w:val="0"/>
        <w:keepLines w:val="0"/>
        <w:widowControl/>
        <w:numPr>
          <w:ilvl w:val="0"/>
          <w:numId w:val="7"/>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The dataset contains demographic details, customer usage patterns, billing information, and churn labels.</w:t>
      </w:r>
    </w:p>
    <w:p>
      <w:pPr>
        <w:pStyle w:val="24"/>
        <w:keepNext w:val="0"/>
        <w:keepLines w:val="0"/>
        <w:widowControl/>
        <w:numPr>
          <w:ilvl w:val="0"/>
          <w:numId w:val="8"/>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Key insights from EDA:</w:t>
      </w:r>
    </w:p>
    <w:p>
      <w:pPr>
        <w:pStyle w:val="24"/>
        <w:keepNext w:val="0"/>
        <w:keepLines w:val="0"/>
        <w:widowControl/>
        <w:numPr>
          <w:ilvl w:val="0"/>
          <w:numId w:val="8"/>
        </w:numPr>
        <w:suppressLineNumbers w:val="0"/>
        <w:suppressAutoHyphens/>
        <w:spacing w:before="0" w:after="0"/>
        <w:ind w:left="420" w:right="0" w:hanging="420"/>
        <w:rPr>
          <w:rFonts w:ascii="Arial" w:cs="Arial" w:hAnsi="Arial"/>
          <w:sz w:val="32"/>
          <w:szCs w:val="32"/>
        </w:rPr>
      </w:pPr>
      <w:r>
        <w:rPr>
          <w:rFonts w:ascii="Arial" w:cs="Arial" w:hAnsi="Arial"/>
          <w:sz w:val="32"/>
          <w:szCs w:val="32"/>
        </w:rPr>
        <w:t>High correlation between contract length and churn rate.</w:t>
      </w:r>
    </w:p>
    <w:p>
      <w:pPr>
        <w:pStyle w:val="24"/>
        <w:keepNext w:val="0"/>
        <w:keepLines w:val="0"/>
        <w:widowControl/>
        <w:numPr>
          <w:ilvl w:val="0"/>
          <w:numId w:val="8"/>
        </w:numPr>
        <w:suppressLineNumbers w:val="0"/>
        <w:suppressAutoHyphens/>
        <w:spacing w:before="0" w:after="0"/>
        <w:ind w:left="420" w:right="0" w:hanging="420"/>
        <w:rPr>
          <w:rFonts w:ascii="Arial" w:cs="Arial" w:hAnsi="Arial"/>
          <w:sz w:val="32"/>
          <w:szCs w:val="32"/>
        </w:rPr>
      </w:pPr>
      <w:r>
        <w:rPr>
          <w:rFonts w:ascii="Arial" w:cs="Arial" w:hAnsi="Arial"/>
          <w:sz w:val="32"/>
          <w:szCs w:val="32"/>
        </w:rPr>
        <w:t>Customers with higher monthly charges are more likely to churn.</w:t>
      </w:r>
    </w:p>
    <w:p>
      <w:pPr>
        <w:pStyle w:val="24"/>
        <w:keepNext w:val="0"/>
        <w:keepLines w:val="0"/>
        <w:widowControl/>
        <w:numPr>
          <w:ilvl w:val="0"/>
          <w:numId w:val="8"/>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Missing values in certain demographic variables.</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Refined Problem Statement:</w:t>
      </w:r>
    </w:p>
    <w:p>
      <w:pPr>
        <w:pStyle w:val="24"/>
        <w:keepNext w:val="0"/>
        <w:keepLines w:val="0"/>
        <w:widowControl/>
        <w:numPr>
          <w:ilvl w:val="0"/>
          <w:numId w:val="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Develop a classification model to predict customer churn, focusing on:</w:t>
      </w:r>
    </w:p>
    <w:p>
      <w:pPr>
        <w:pStyle w:val="24"/>
        <w:keepNext w:val="0"/>
        <w:keepLines w:val="0"/>
        <w:widowControl/>
        <w:numPr>
          <w:ilvl w:val="0"/>
          <w:numId w:val="9"/>
        </w:numPr>
        <w:suppressLineNumbers w:val="0"/>
        <w:suppressAutoHyphens/>
        <w:spacing w:before="0" w:after="0"/>
        <w:ind w:left="420" w:right="0" w:hanging="420"/>
        <w:rPr>
          <w:rFonts w:ascii="Arial" w:cs="Arial" w:hAnsi="Arial"/>
          <w:sz w:val="32"/>
          <w:szCs w:val="32"/>
        </w:rPr>
      </w:pPr>
      <w:r>
        <w:rPr>
          <w:rFonts w:ascii="Arial" w:cs="Arial" w:hAnsi="Arial"/>
          <w:sz w:val="32"/>
          <w:szCs w:val="32"/>
        </w:rPr>
        <w:t>Optimizing predictions based on billing and usage patterns.</w:t>
      </w:r>
    </w:p>
    <w:p>
      <w:pPr>
        <w:pStyle w:val="24"/>
        <w:keepNext w:val="0"/>
        <w:keepLines w:val="0"/>
        <w:widowControl/>
        <w:numPr>
          <w:ilvl w:val="0"/>
          <w:numId w:val="9"/>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Addressing missing demographic data to improve model reliability.</w:t>
      </w:r>
    </w:p>
    <w:p>
      <w:pPr>
        <w:pStyle w:val="24"/>
        <w:keepNext w:val="0"/>
        <w:keepLines w:val="0"/>
        <w:widowControl/>
        <w:numPr>
          <w:ilvl w:val="0"/>
          <w:numId w:val="9"/>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Providing actionable insights into the key drivers of churn to aid retention strategies.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Revised Problem Type</w:t>
      </w:r>
    </w:p>
    <w:p>
      <w:pPr>
        <w:pStyle w:val="24"/>
        <w:keepNext w:val="0"/>
        <w:keepLines w:val="0"/>
        <w:widowControl/>
        <w:numPr>
          <w:ilvl w:val="0"/>
          <w:numId w:val="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 xml:space="preserve">Based on the refined understanding, this is clearly a </w:t>
      </w:r>
      <w:r>
        <w:rPr>
          <w:rStyle w:val="17"/>
          <w:rFonts w:ascii="Arial" w:cs="Arial" w:hAnsi="Arial"/>
          <w:sz w:val="32"/>
          <w:szCs w:val="32"/>
        </w:rPr>
        <w:t>classification problem</w:t>
      </w:r>
      <w:r>
        <w:rPr>
          <w:rFonts w:ascii="Arial" w:cs="Arial" w:hAnsi="Arial"/>
          <w:sz w:val="32"/>
          <w:szCs w:val="32"/>
        </w:rPr>
        <w:t>, aiming to predict a binary outcome (churn vs. no churn).</w:t>
      </w:r>
    </w:p>
    <w:p>
      <w:pPr>
        <w:pStyle w:val="24"/>
        <w:keepNext w:val="0"/>
        <w:keepLines w:val="0"/>
        <w:widowControl/>
        <w:numPr>
          <w:ilvl w:val="0"/>
          <w:numId w:val="9"/>
        </w:numPr>
        <w:suppressLineNumbers w:val="0"/>
        <w:suppressAutoHyphens/>
        <w:spacing w:before="0" w:afterAutospacing="1"/>
        <w:ind w:left="420" w:right="0" w:hanging="420"/>
        <w:rPr>
          <w:rFonts w:ascii="Arial" w:eastAsia="SimSun" w:cs="Arial" w:hAnsi="Arial"/>
          <w:b/>
          <w:bCs/>
          <w:sz w:val="32"/>
          <w:szCs w:val="32"/>
        </w:rPr>
      </w:pPr>
      <w:r>
        <w:rPr>
          <w:rFonts w:ascii="Arial" w:cs="Arial" w:hAnsi="Arial"/>
          <w:sz w:val="32"/>
          <w:szCs w:val="32"/>
        </w:rPr>
        <w:t>Would you like to provide specific details about your dataset for further refinement?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clearly define the type of problem, it is essential to align the nature of the dataset and its goal with one of the key types of machine learning problems: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4" behindDoc="0" locked="0" layoutInCell="0" hidden="0" allowOverlap="1">
                <wp:simplePos x="0" y="0"/>
                <wp:positionH relativeFrom="column">
                  <wp:align>center</wp:align>
                </wp:positionH>
                <wp:positionV relativeFrom="paragraph">
                  <wp:align>top</wp:align>
                </wp:positionV>
                <wp:extent cx="5485765" cy="18415"/>
                <wp:effectExtent l="0" t="0" r="0" b="0"/>
                <wp:wrapNone/>
                <wp:docPr id="1" name="矩形 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 o:spid="_x0000_s2" fillcolor="#A0A0A0" stroked="f" strokeweight="0.0pt" o:allowincell="f" style="position:absolute;&#10;margin-left:0.0pt;&#10;margin-top:-1.55pt;&#10;width:431.95pt;&#10;height:1.45pt;&#10;z-index:4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Types of Problems</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Classification</w:t>
      </w:r>
    </w:p>
    <w:p>
      <w:pPr>
        <w:pStyle w:val="24"/>
        <w:keepNext w:val="0"/>
        <w:keepLines w:val="0"/>
        <w:widowControl/>
        <w:numPr>
          <w:ilvl w:val="0"/>
          <w:numId w:val="11"/>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predict a discrete category or label from a finite set of possible outcomes.</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Fonts w:ascii="Arial" w:cs="Arial" w:hAnsi="Arial"/>
          <w:sz w:val="32"/>
          <w:szCs w:val="32"/>
        </w:rPr>
        <w:t>Predicting whether an email is spam or not.</w:t>
      </w:r>
    </w:p>
    <w:p>
      <w:pPr>
        <w:pStyle w:val="24"/>
        <w:keepNext w:val="0"/>
        <w:keepLines w:val="0"/>
        <w:widowControl/>
        <w:numPr>
          <w:ilvl w:val="0"/>
          <w:numId w:val="11"/>
        </w:numPr>
        <w:suppressLineNumbers w:val="0"/>
        <w:suppressAutoHyphens/>
        <w:spacing w:before="0" w:after="0"/>
        <w:ind w:left="420" w:right="0" w:hanging="420"/>
        <w:rPr>
          <w:rFonts w:ascii="Arial" w:cs="Arial" w:hAnsi="Arial"/>
          <w:sz w:val="32"/>
          <w:szCs w:val="32"/>
        </w:rPr>
      </w:pPr>
      <w:r>
        <w:rPr>
          <w:rFonts w:ascii="Arial" w:cs="Arial" w:hAnsi="Arial"/>
          <w:sz w:val="32"/>
          <w:szCs w:val="32"/>
        </w:rPr>
        <w:t>Diagnosing a disease (e.g., positive or negative for a condition).</w:t>
      </w:r>
    </w:p>
    <w:p>
      <w:pPr>
        <w:pStyle w:val="24"/>
        <w:keepNext w:val="0"/>
        <w:keepLines w:val="0"/>
        <w:widowControl/>
        <w:numPr>
          <w:ilvl w:val="0"/>
          <w:numId w:val="11"/>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 dataset includes a target variable with categories (e.g., "Yes"/"No"), this is a classification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Regression</w:t>
      </w:r>
    </w:p>
    <w:p>
      <w:pPr>
        <w:pStyle w:val="24"/>
        <w:keepNext w:val="0"/>
        <w:keepLines w:val="0"/>
        <w:widowControl/>
        <w:numPr>
          <w:ilvl w:val="0"/>
          <w:numId w:val="1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predict a continuous numerical value.</w:t>
      </w:r>
    </w:p>
    <w:p>
      <w:pPr>
        <w:pStyle w:val="24"/>
        <w:keepNext w:val="0"/>
        <w:keepLines w:val="0"/>
        <w:widowControl/>
        <w:numPr>
          <w:ilvl w:val="0"/>
          <w:numId w:val="12"/>
        </w:numPr>
        <w:suppressLineNumbers w:val="0"/>
        <w:tabs>
          <w:tab w:val="clear" w:pos="720"/>
        </w:tabs>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2"/>
        </w:numPr>
        <w:suppressLineNumbers w:val="0"/>
        <w:suppressAutoHyphens/>
        <w:spacing w:before="0" w:after="0"/>
        <w:ind w:left="420" w:right="0" w:hanging="420"/>
        <w:rPr>
          <w:rFonts w:ascii="Arial" w:cs="Arial" w:hAnsi="Arial"/>
          <w:sz w:val="32"/>
          <w:szCs w:val="32"/>
        </w:rPr>
      </w:pPr>
      <w:r>
        <w:rPr>
          <w:rFonts w:ascii="Arial" w:cs="Arial" w:hAnsi="Arial"/>
          <w:sz w:val="32"/>
          <w:szCs w:val="32"/>
        </w:rPr>
        <w:t>Forecasting house prices.</w:t>
      </w:r>
    </w:p>
    <w:p>
      <w:pPr>
        <w:pStyle w:val="24"/>
        <w:keepNext w:val="0"/>
        <w:keepLines w:val="0"/>
        <w:widowControl/>
        <w:numPr>
          <w:ilvl w:val="0"/>
          <w:numId w:val="12"/>
        </w:numPr>
        <w:suppressLineNumbers w:val="0"/>
        <w:suppressAutoHyphens/>
        <w:spacing w:before="0" w:after="0"/>
        <w:ind w:left="420" w:right="0" w:hanging="420"/>
        <w:rPr>
          <w:rFonts w:ascii="Arial" w:cs="Arial" w:hAnsi="Arial"/>
          <w:sz w:val="32"/>
          <w:szCs w:val="32"/>
        </w:rPr>
      </w:pPr>
      <w:r>
        <w:rPr>
          <w:rFonts w:ascii="Arial" w:cs="Arial" w:hAnsi="Arial"/>
          <w:sz w:val="32"/>
          <w:szCs w:val="32"/>
        </w:rPr>
        <w:t>Predicting the revenue of a company for the next quarter.</w:t>
      </w:r>
    </w:p>
    <w:p>
      <w:pPr>
        <w:pStyle w:val="24"/>
        <w:keepNext w:val="0"/>
        <w:keepLines w:val="0"/>
        <w:widowControl/>
        <w:numPr>
          <w:ilvl w:val="0"/>
          <w:numId w:val="1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 target variable is a numerical value (e.g., price, temperature, or probability), this is a regression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Clustering</w:t>
      </w:r>
    </w:p>
    <w:p>
      <w:pPr>
        <w:pStyle w:val="24"/>
        <w:keepNext w:val="0"/>
        <w:keepLines w:val="0"/>
        <w:widowControl/>
        <w:numPr>
          <w:ilvl w:val="0"/>
          <w:numId w:val="1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Definition</w:t>
      </w:r>
      <w:r>
        <w:rPr>
          <w:rFonts w:ascii="Arial" w:cs="Arial" w:hAnsi="Arial"/>
          <w:sz w:val="32"/>
          <w:szCs w:val="32"/>
        </w:rPr>
        <w:t>: The task is to group data points into clusters based on their similarities without predefined labels.</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Examples</w:t>
      </w:r>
      <w:r>
        <w:rPr>
          <w:rFonts w:ascii="Arial" w:cs="Arial" w:hAnsi="Arial"/>
          <w:sz w:val="32"/>
          <w:szCs w:val="32"/>
        </w:rPr>
        <w:t>:</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Fonts w:ascii="Arial" w:cs="Arial" w:hAnsi="Arial"/>
          <w:sz w:val="32"/>
          <w:szCs w:val="32"/>
        </w:rPr>
        <w:t>Customer segmentation for targeted marketing.</w:t>
      </w:r>
    </w:p>
    <w:p>
      <w:pPr>
        <w:pStyle w:val="24"/>
        <w:keepNext w:val="0"/>
        <w:keepLines w:val="0"/>
        <w:widowControl/>
        <w:numPr>
          <w:ilvl w:val="0"/>
          <w:numId w:val="13"/>
        </w:numPr>
        <w:suppressLineNumbers w:val="0"/>
        <w:suppressAutoHyphens/>
        <w:spacing w:before="0" w:after="0"/>
        <w:ind w:left="420" w:right="0" w:hanging="420"/>
        <w:rPr>
          <w:rFonts w:ascii="Arial" w:cs="Arial" w:hAnsi="Arial"/>
          <w:sz w:val="32"/>
          <w:szCs w:val="32"/>
        </w:rPr>
      </w:pPr>
      <w:r>
        <w:rPr>
          <w:rFonts w:ascii="Arial" w:cs="Arial" w:hAnsi="Arial"/>
          <w:sz w:val="32"/>
          <w:szCs w:val="32"/>
        </w:rPr>
        <w:t>Grouping regions with similar climate patterns.</w:t>
      </w:r>
    </w:p>
    <w:p>
      <w:pPr>
        <w:pStyle w:val="24"/>
        <w:keepNext w:val="0"/>
        <w:keepLines w:val="0"/>
        <w:widowControl/>
        <w:numPr>
          <w:ilvl w:val="0"/>
          <w:numId w:val="1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Use Case</w:t>
      </w:r>
      <w:r>
        <w:rPr>
          <w:rFonts w:ascii="Arial" w:cs="Arial" w:hAnsi="Arial"/>
          <w:sz w:val="32"/>
          <w:szCs w:val="32"/>
        </w:rPr>
        <w:t>: If there is no target variable and the goal is to uncover hidden groupings or patterns, this is a clustering problem.</w:t>
      </w:r>
    </w:p>
    <w:p>
      <w:pPr>
        <w:pStyle w:val="24"/>
        <w:keepNext w:val="0"/>
        <w:keepLines w:val="0"/>
        <w:widowControl/>
        <w:numPr>
          <w:ilvl w:val="0"/>
          <w:numId w:val="10"/>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Other Types</w:t>
      </w:r>
    </w:p>
    <w:p>
      <w:pPr>
        <w:pStyle w:val="24"/>
        <w:keepNext w:val="0"/>
        <w:keepLines w:val="0"/>
        <w:widowControl/>
        <w:numPr>
          <w:ilvl w:val="0"/>
          <w:numId w:val="14"/>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Time Series Forecasting</w:t>
      </w:r>
      <w:r>
        <w:rPr>
          <w:rFonts w:ascii="Arial" w:cs="Arial" w:hAnsi="Arial"/>
          <w:sz w:val="32"/>
          <w:szCs w:val="32"/>
        </w:rPr>
        <w:t>: Predicting future values based on sequential data.</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Forecasting stock prices or weather conditions.</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Dimensionality Reduction</w:t>
      </w:r>
      <w:r>
        <w:rPr>
          <w:rFonts w:ascii="Arial" w:cs="Arial" w:hAnsi="Arial"/>
          <w:sz w:val="32"/>
          <w:szCs w:val="32"/>
        </w:rPr>
        <w:t>: Simplifying data while retaining its significant structure.</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Principal Component Analysis (PCA) for visualization.</w:t>
      </w:r>
    </w:p>
    <w:p>
      <w:pPr>
        <w:pStyle w:val="24"/>
        <w:keepNext w:val="0"/>
        <w:keepLines w:val="0"/>
        <w:widowControl/>
        <w:numPr>
          <w:ilvl w:val="0"/>
          <w:numId w:val="14"/>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Reinforcement Learning</w:t>
      </w:r>
      <w:r>
        <w:rPr>
          <w:rFonts w:ascii="Arial" w:cs="Arial" w:hAnsi="Arial"/>
          <w:sz w:val="32"/>
          <w:szCs w:val="32"/>
        </w:rPr>
        <w:t>: Learning optimal actions through rewards in a sequential decision-making environment.</w:t>
      </w:r>
    </w:p>
    <w:p>
      <w:pPr>
        <w:pStyle w:val="24"/>
        <w:keepNext w:val="0"/>
        <w:keepLines w:val="0"/>
        <w:widowControl/>
        <w:numPr>
          <w:ilvl w:val="0"/>
          <w:numId w:val="14"/>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Training a robot to navigate a maze.</w:t>
      </w:r>
    </w:p>
    <w:p>
      <w:pPr>
        <w:pStyle w:val="1"/>
        <w:bidi w:val="0"/>
        <w:rPr>
          <w:rFonts w:ascii="Arial" w:cs="Arial" w:hAnsi="Arial"/>
          <w:sz w:val="32"/>
          <w:szCs w:val="32"/>
        </w:rPr>
      </w:pPr>
      <w:r>
        <mc:AlternateContent>
          <mc:Choice Requires="wps">
            <w:drawing>
              <wp:anchor distT="0" distB="0" distL="114298" distR="114298" simplePos="0" relativeHeight="45" behindDoc="0" locked="0" layoutInCell="0" hidden="0" allowOverlap="1">
                <wp:simplePos x="0" y="0"/>
                <wp:positionH relativeFrom="column">
                  <wp:align>center</wp:align>
                </wp:positionH>
                <wp:positionV relativeFrom="paragraph">
                  <wp:align>top</wp:align>
                </wp:positionV>
                <wp:extent cx="5485765" cy="18415"/>
                <wp:effectExtent l="0" t="0" r="0" b="0"/>
                <wp:wrapNone/>
                <wp:docPr id="3" name="矩形 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 o:spid="_x0000_s4" fillcolor="#A0A0A0" stroked="f" strokeweight="0.0pt" o:allowincell="f" style="position:absolute;&#10;margin-left:0.0pt;&#10;margin-top:-1.55pt;&#10;width:431.95pt;&#10;height:1.45pt;&#10;z-index:4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Steps to Define Your Problem Type</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Identify the Target Variable</w:t>
      </w:r>
      <w:r>
        <w:rPr>
          <w:rFonts w:ascii="Arial" w:cs="Arial" w:hAnsi="Arial"/>
          <w:sz w:val="32"/>
          <w:szCs w:val="32"/>
        </w:rPr>
        <w:t>:</w:t>
      </w:r>
    </w:p>
    <w:p>
      <w:pPr>
        <w:pStyle w:val="24"/>
        <w:keepNext w:val="0"/>
        <w:keepLines w:val="0"/>
        <w:widowControl/>
        <w:numPr>
          <w:ilvl w:val="0"/>
          <w:numId w:val="16"/>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Does the target variable exist? Is it categorical or numerical?</w:t>
      </w:r>
    </w:p>
    <w:p>
      <w:pPr>
        <w:pStyle w:val="24"/>
        <w:keepNext w:val="0"/>
        <w:keepLines w:val="0"/>
        <w:widowControl/>
        <w:numPr>
          <w:ilvl w:val="0"/>
          <w:numId w:val="17"/>
        </w:numPr>
        <w:suppressLineNumbers w:val="0"/>
        <w:tabs>
          <w:tab w:val="clear" w:pos="720"/>
        </w:tabs>
        <w:suppressAutoHyphens/>
        <w:spacing w:beforeAutospacing="1" w:afterAutospacing="1"/>
        <w:ind w:left="425" w:right="0" w:hanging="425"/>
        <w:rPr>
          <w:rFonts w:ascii="Arial" w:cs="Arial" w:hAnsi="Arial"/>
          <w:sz w:val="32"/>
          <w:szCs w:val="32"/>
        </w:rPr>
      </w:pPr>
      <w:r>
        <w:rPr>
          <w:rFonts w:ascii="Arial" w:cs="Arial" w:hAnsi="Arial"/>
          <w:sz w:val="32"/>
          <w:szCs w:val="32"/>
        </w:rPr>
        <w:t xml:space="preserve">Example: Binary or multi-class labels suggest </w:t>
      </w:r>
      <w:r>
        <w:rPr>
          <w:rStyle w:val="17"/>
          <w:rFonts w:ascii="Arial" w:cs="Arial" w:hAnsi="Arial"/>
          <w:sz w:val="32"/>
          <w:szCs w:val="32"/>
        </w:rPr>
        <w:t>classification</w:t>
      </w:r>
      <w:r>
        <w:rPr>
          <w:rFonts w:ascii="Arial" w:cs="Arial" w:hAnsi="Arial"/>
          <w:sz w:val="32"/>
          <w:szCs w:val="32"/>
        </w:rPr>
        <w:t xml:space="preserve">, while continuous values suggest </w:t>
      </w:r>
      <w:r>
        <w:rPr>
          <w:rStyle w:val="17"/>
          <w:rFonts w:ascii="Arial" w:cs="Arial" w:hAnsi="Arial"/>
          <w:sz w:val="32"/>
          <w:szCs w:val="32"/>
        </w:rPr>
        <w:t>regression</w:t>
      </w:r>
      <w:r>
        <w:rPr>
          <w:rFonts w:ascii="Arial" w:cs="Arial" w:hAnsi="Arial"/>
          <w:sz w:val="32"/>
          <w:szCs w:val="32"/>
        </w:rPr>
        <w:t>.</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Analyze the Dataset</w:t>
      </w:r>
      <w:r>
        <w:rPr>
          <w:rFonts w:ascii="Arial" w:cs="Arial" w:hAnsi="Arial"/>
          <w:sz w:val="32"/>
          <w:szCs w:val="32"/>
        </w:rPr>
        <w:t>:</w:t>
      </w:r>
    </w:p>
    <w:p>
      <w:pPr>
        <w:pStyle w:val="24"/>
        <w:keepNext w:val="0"/>
        <w:keepLines w:val="0"/>
        <w:widowControl/>
        <w:numPr>
          <w:ilvl w:val="0"/>
          <w:numId w:val="18"/>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 xml:space="preserve">Does the dataset lack a target variable? If so, </w:t>
      </w:r>
      <w:r>
        <w:rPr>
          <w:rStyle w:val="17"/>
          <w:rFonts w:ascii="Arial" w:cs="Arial" w:hAnsi="Arial"/>
          <w:sz w:val="32"/>
          <w:szCs w:val="32"/>
        </w:rPr>
        <w:t>clustering</w:t>
      </w:r>
      <w:r>
        <w:rPr>
          <w:rFonts w:ascii="Arial" w:cs="Arial" w:hAnsi="Arial"/>
          <w:sz w:val="32"/>
          <w:szCs w:val="32"/>
        </w:rPr>
        <w:t xml:space="preserve"> or unsupervised learning may be appropriate.</w:t>
      </w:r>
    </w:p>
    <w:p>
      <w:pPr>
        <w:pStyle w:val="24"/>
        <w:keepNext w:val="0"/>
        <w:keepLines w:val="0"/>
        <w:widowControl/>
        <w:numPr>
          <w:ilvl w:val="0"/>
          <w:numId w:val="15"/>
        </w:numPr>
        <w:suppressLineNumbers w:val="0"/>
        <w:suppressAutoHyphens/>
        <w:spacing w:beforeAutospacing="1" w:afterAutospacing="1"/>
        <w:ind w:left="425" w:right="0" w:hanging="425"/>
        <w:rPr>
          <w:rFonts w:ascii="Arial" w:cs="Arial" w:hAnsi="Arial"/>
          <w:sz w:val="32"/>
          <w:szCs w:val="32"/>
        </w:rPr>
      </w:pPr>
      <w:r>
        <w:rPr>
          <w:rStyle w:val="17"/>
          <w:rFonts w:ascii="Arial" w:cs="Arial" w:hAnsi="Arial"/>
          <w:sz w:val="32"/>
          <w:szCs w:val="32"/>
        </w:rPr>
        <w:t>Align with Objectives</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What is the real-world goal of your analysis? Predictive modeling (classification/regression) or grouping (clustering)?</w:t>
      </w:r>
    </w:p>
    <w:p>
      <w:pPr>
        <w:keepNext w:val="0"/>
        <w:keepLines w:val="0"/>
        <w:widowControl/>
        <w:numPr>
          <w:ilvl w:val="0"/>
          <w:numId w:val="19"/>
        </w:numPr>
        <w:suppressLineNumbers w:val="0"/>
        <w:suppressAutoHyphens/>
        <w:spacing w:before="0" w:afterAutospacing="1"/>
        <w:ind w:left="420" w:hanging="420"/>
        <w:rPr>
          <w:rFonts w:ascii="Arial" w:cs="Arial" w:hAnsi="Arial"/>
          <w:sz w:val="32"/>
          <w:szCs w:val="32"/>
        </w:rPr>
      </w:pPr>
      <w:r>
        <w:rPr>
          <w:rFonts w:ascii="Arial" w:eastAsia="SimSun" w:cs="Arial" w:hAnsi="Arial"/>
          <w:b/>
          <w:bCs/>
          <w:sz w:val="32"/>
          <w:szCs w:val="32"/>
        </w:rPr>
        <w:t>Explain why solving this problem matters (impact, relevance, or application area).]</w: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Impact</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Improved Decision-Making</w:t>
      </w:r>
      <w:r>
        <w:rPr>
          <w:rFonts w:ascii="Arial" w:cs="Arial" w:hAnsi="Arial"/>
          <w:sz w:val="32"/>
          <w:szCs w:val="32"/>
        </w:rPr>
        <w:t>: By solving this problem, stakeholders can make data-driven decisions, leading to better outcomes.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In healthcare, predicting diseases early can save lives and reduce treatment costs.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Efficiency Gains</w:t>
      </w:r>
      <w:r>
        <w:rPr>
          <w:rFonts w:ascii="Arial" w:cs="Arial" w:hAnsi="Arial"/>
          <w:sz w:val="32"/>
          <w:szCs w:val="32"/>
        </w:rPr>
        <w:t>: Automation or optimization can lead to time and resource savings.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Identifying fraudulent transactions in real-time prevents financial losses.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Economic Benefits</w:t>
      </w:r>
      <w:r>
        <w:rPr>
          <w:rFonts w:ascii="Arial" w:cs="Arial" w:hAnsi="Arial"/>
          <w:sz w:val="32"/>
          <w:szCs w:val="32"/>
        </w:rPr>
        <w:t>: Accurate predictions or insights can drive revenue growth or cost reductions.</w:t>
      </w:r>
    </w:p>
    <w:p>
      <w:pPr>
        <w:pStyle w:val="24"/>
        <w:keepNext w:val="0"/>
        <w:keepLines w:val="0"/>
        <w:widowControl/>
        <w:numPr>
          <w:ilvl w:val="0"/>
          <w:numId w:val="19"/>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Predicting customer churn helps businesses retain high-value customers, boosting profits.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6" behindDoc="0" locked="0" layoutInCell="0" hidden="0" allowOverlap="1">
                <wp:simplePos x="0" y="0"/>
                <wp:positionH relativeFrom="column">
                  <wp:align>center</wp:align>
                </wp:positionH>
                <wp:positionV relativeFrom="paragraph">
                  <wp:align>top</wp:align>
                </wp:positionV>
                <wp:extent cx="5485765" cy="18415"/>
                <wp:effectExtent l="0" t="0" r="0" b="0"/>
                <wp:wrapNone/>
                <wp:docPr id="5" name="矩形 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 o:spid="_x0000_s6" fillcolor="#A0A0A0" stroked="f" strokeweight="0.0pt" o:allowincell="f" style="position:absolute;&#10;margin-left:0.0pt;&#10;margin-top:-1.55pt;&#10;width:431.95pt;&#10;height:1.45pt;&#10;z-index:4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Relevance</w:t>
      </w:r>
    </w:p>
    <w:p>
      <w:pPr>
        <w:pStyle w:val="24"/>
        <w:keepNext w:val="0"/>
        <w:keepLines w:val="0"/>
        <w:widowControl/>
        <w:numPr>
          <w:ilvl w:val="0"/>
          <w:numId w:val="19"/>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Domain-Specific Significance</w:t>
      </w:r>
      <w:r>
        <w:rPr>
          <w:rFonts w:ascii="Arial" w:cs="Arial" w:hAnsi="Arial"/>
          <w:sz w:val="32"/>
          <w:szCs w:val="32"/>
        </w:rPr>
        <w:t>: The problem addresses a critical issue in a specific domain:</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Healthcare</w:t>
      </w:r>
      <w:r>
        <w:rPr>
          <w:rFonts w:ascii="Arial" w:cs="Arial" w:hAnsi="Arial"/>
          <w:sz w:val="32"/>
          <w:szCs w:val="32"/>
        </w:rPr>
        <w:t>: Early diagnosis of diseases reduces healthcare costs and improves patient outcomes.</w:t>
      </w:r>
    </w:p>
    <w:p>
      <w:pPr>
        <w:pStyle w:val="24"/>
        <w:keepNext w:val="0"/>
        <w:keepLines w:val="0"/>
        <w:widowControl/>
        <w:numPr>
          <w:ilvl w:val="0"/>
          <w:numId w:val="19"/>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Finance</w:t>
      </w:r>
      <w:r>
        <w:rPr>
          <w:rFonts w:ascii="Arial" w:cs="Arial" w:hAnsi="Arial"/>
          <w:sz w:val="32"/>
          <w:szCs w:val="32"/>
        </w:rPr>
        <w:t>: Forecasting stock prices or credit defaults enhances investment strategies and risk management</w:t>
      </w:r>
    </w:p>
    <w:p>
      <w:pPr>
        <w:pStyle w:val="24"/>
        <w:keepNext w:val="0"/>
        <w:keepLines w:val="0"/>
        <w:widowControl/>
        <w:numPr>
          <w:ilvl w:val="0"/>
          <w:numId w:val="19"/>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Marketing</w:t>
      </w:r>
      <w:r>
        <w:rPr>
          <w:rFonts w:ascii="Arial" w:cs="Arial" w:hAnsi="Arial"/>
          <w:sz w:val="32"/>
          <w:szCs w:val="32"/>
        </w:rPr>
        <w:t>: Customer segmentation enables targeted campaigns, increasing ROI.</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Societal Value</w:t>
      </w:r>
      <w:r>
        <w:rPr>
          <w:rFonts w:ascii="Arial" w:cs="Arial" w:hAnsi="Arial"/>
          <w:sz w:val="32"/>
          <w:szCs w:val="32"/>
        </w:rPr>
        <w:t>: Solutions often benefit society as a whole.</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Identifying and mitigating risks in environmental monitoring systems can prevent disasters.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7" behindDoc="0" locked="0" layoutInCell="0" hidden="0" allowOverlap="1">
                <wp:simplePos x="0" y="0"/>
                <wp:positionH relativeFrom="column">
                  <wp:align>center</wp:align>
                </wp:positionH>
                <wp:positionV relativeFrom="paragraph">
                  <wp:align>top</wp:align>
                </wp:positionV>
                <wp:extent cx="5485765" cy="18415"/>
                <wp:effectExtent l="0" t="0" r="0" b="0"/>
                <wp:wrapNone/>
                <wp:docPr id="7" name="矩形 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8" o:spid="_x0000_s8" fillcolor="#A0A0A0" stroked="f" strokeweight="0.0pt" o:allowincell="f" style="position:absolute;&#10;margin-left:0.0pt;&#10;margin-top:-1.55pt;&#10;width:431.95pt;&#10;height:1.45pt;&#10;z-index:4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Application Area</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Business Optimization</w:t>
      </w:r>
      <w:r>
        <w:rPr>
          <w:rFonts w:ascii="Arial" w:cs="Arial" w:hAnsi="Arial"/>
          <w:sz w:val="32"/>
          <w:szCs w:val="32"/>
        </w:rPr>
        <w:t>: Insights generated can streamline processes, improve service quality, and increase customer satisfaction.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Personalizing customer recommendations enhances e-commerce user experiences.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Technology Advancement</w:t>
      </w:r>
      <w:r>
        <w:rPr>
          <w:rFonts w:ascii="Arial" w:cs="Arial" w:hAnsi="Arial"/>
          <w:sz w:val="32"/>
          <w:szCs w:val="32"/>
        </w:rPr>
        <w:t>: Solving complex problems often involves developing or improving algorithms and tools that can be applied across industries.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Example: Image recognition models used in diagnostics can also be used in autonomous vehicles.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Policy and Planning</w:t>
      </w:r>
      <w:r>
        <w:rPr>
          <w:rFonts w:ascii="Arial" w:cs="Arial" w:hAnsi="Arial"/>
          <w:sz w:val="32"/>
          <w:szCs w:val="32"/>
        </w:rPr>
        <w:t>: Analytical solutions guide policymakers in creating effective regulations or interventions.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Example: Predicting traffic patterns helps urban planners design smarter cities.</w:t>
      </w:r>
    </w:p>
    <w:p>
      <w:pPr>
        <w:rPr>
          <w:rFonts w:ascii="Arial" w:eastAsia="SimSun" w:cs="Arial" w:hAnsi="Arial"/>
          <w:b/>
          <w:bCs/>
          <w:sz w:val="32"/>
          <w:szCs w:val="32"/>
        </w:rPr>
      </w:pPr>
    </w:p>
    <w:p>
      <w:pPr>
        <w:rPr>
          <w:rFonts w:ascii="Arial" w:eastAsia="SimSun" w:cs="Arial" w:hAnsi="Arial"/>
          <w:b/>
          <w:bCs/>
          <w:sz w:val="32"/>
          <w:szCs w:val="32"/>
        </w:rPr>
      </w:pPr>
      <w:r>
        <w:rPr>
          <w:rFonts w:ascii="Arial" w:eastAsia="SimSun" w:cs="Arial" w:hAnsi="Arial"/>
          <w:b/>
          <w:bCs/>
          <w:sz w:val="32"/>
          <w:szCs w:val="32"/>
        </w:rPr>
        <w:t>2. Project Objectives</w:t>
      </w:r>
    </w:p>
    <w:p>
      <w:pPr>
        <w:rPr>
          <w:rFonts w:ascii="Arial" w:eastAsia="SimSun" w:cs="Arial" w:hAnsi="Arial"/>
          <w:b/>
          <w:bCs/>
          <w:sz w:val="32"/>
          <w:szCs w:val="32"/>
        </w:rPr>
      </w:pPr>
    </w:p>
    <w:p>
      <w:pPr>
        <w:rPr>
          <w:rFonts w:ascii="Arial" w:eastAsia="SimSun" w:cs="Arial" w:hAnsi="Arial"/>
          <w:sz w:val="32"/>
          <w:szCs w:val="32"/>
        </w:rPr>
      </w:pPr>
      <w:r>
        <w:rPr>
          <w:rFonts w:ascii="Arial" w:eastAsia="SimSun" w:cs="Arial" w:hAnsi="Arial"/>
          <w:sz w:val="32"/>
          <w:szCs w:val="32"/>
        </w:rPr>
        <w:t xml:space="preserve">[Update the project goals now that you're entering practical implementation. </w:t>
      </w:r>
    </w:p>
    <w:p>
      <w:pPr>
        <w:rPr>
          <w:rFonts w:ascii="Arial" w:eastAsia="SimSun" w:cs="Arial" w:hAnsi="Arial"/>
          <w:sz w:val="32"/>
          <w:szCs w:val="32"/>
        </w:rPr>
      </w:pPr>
    </w:p>
    <w:p>
      <w:pPr>
        <w:rPr>
          <w:rFonts w:ascii="Arial" w:eastAsia="SimSun" w:cs="Arial" w:hAnsi="Arial"/>
          <w:b/>
          <w:bCs/>
          <w:sz w:val="32"/>
          <w:szCs w:val="32"/>
        </w:rPr>
      </w:pPr>
      <w:r>
        <w:rPr>
          <w:rFonts w:ascii="Arial" w:eastAsia="SimSun" w:cs="Arial" w:hAnsi="Arial"/>
          <w:sz w:val="32"/>
          <w:szCs w:val="32"/>
        </w:rPr>
        <w:t>● Define the key technical objectives</w:t>
      </w:r>
    </w:p>
    <w:p>
      <w:pPr>
        <w:rPr>
          <w:rFonts w:ascii="Arial" w:eastAsia="SimSun" w:cs="Arial" w:hAnsi="Arial"/>
          <w:b/>
          <w:bCs/>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Key Technical Objectives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Defining clear technical objectives is crucial to ensure the problem-solving process is structured, measurable, and aligned with desired outcomes. Here are the typical objectives tailored to data-driven projects: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8" behindDoc="0" locked="0" layoutInCell="0" hidden="0" allowOverlap="1">
                <wp:simplePos x="0" y="0"/>
                <wp:positionH relativeFrom="column">
                  <wp:align>center</wp:align>
                </wp:positionH>
                <wp:positionV relativeFrom="paragraph">
                  <wp:align>top</wp:align>
                </wp:positionV>
                <wp:extent cx="5485765" cy="18415"/>
                <wp:effectExtent l="0" t="0" r="0" b="0"/>
                <wp:wrapNone/>
                <wp:docPr id="9" name="矩形 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10" o:spid="_x0000_s10" fillcolor="#A0A0A0" stroked="f" strokeweight="0.0pt" o:allowincell="f" style="position:absolute;&#10;margin-left:0.0pt;&#10;margin-top:-1.55pt;&#10;width:431.95pt;&#10;height:1.45pt;&#10;z-index:48;&#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Data Preparation and Understanding</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dataset is clean, complete, and well-understood for meaningful analysis.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Identify and handle missing values, outliers, and inconsistencies.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Perform exploratory data analysis (EDA) to uncover patterns, distributions, and relationships.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well-documented and cleaned dataset ready for modeling.</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49" behindDoc="0" locked="0" layoutInCell="0" hidden="0" allowOverlap="1">
                <wp:simplePos x="0" y="0"/>
                <wp:positionH relativeFrom="column">
                  <wp:align>center</wp:align>
                </wp:positionH>
                <wp:positionV relativeFrom="paragraph">
                  <wp:align>top</wp:align>
                </wp:positionV>
                <wp:extent cx="5485765" cy="18415"/>
                <wp:effectExtent l="0" t="0" r="0" b="0"/>
                <wp:wrapNone/>
                <wp:docPr id="11" name="矩形 1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12" o:spid="_x0000_s12" fillcolor="#A0A0A0" stroked="f" strokeweight="0.0pt" o:allowincell="f" style="position:absolute;&#10;margin-left:0.0pt;&#10;margin-top:-1.55pt;&#10;width:431.95pt;&#10;height:1.45pt;&#10;z-index:49;&#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Feature Engineering and Selection</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Create and select meaningful features to enhance model performance.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Engineer new features based on domain knowledge or insights from EDA.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Use techniques like correlation analysis or feature importance to select relevant features.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set of optimized features that balance model complexity and predictive power.</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0" behindDoc="0" locked="0" layoutInCell="0" hidden="0" allowOverlap="1">
                <wp:simplePos x="0" y="0"/>
                <wp:positionH relativeFrom="column">
                  <wp:align>center</wp:align>
                </wp:positionH>
                <wp:positionV relativeFrom="paragraph">
                  <wp:align>top</wp:align>
                </wp:positionV>
                <wp:extent cx="5485765" cy="18415"/>
                <wp:effectExtent l="0" t="0" r="0" b="0"/>
                <wp:wrapNone/>
                <wp:docPr id="13" name="矩形 1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14" o:spid="_x0000_s14" fillcolor="#A0A0A0" stroked="f" strokeweight="0.0pt" o:allowincell="f" style="position:absolute;&#10;margin-left:0.0pt;&#10;margin-top:-1.55pt;&#10;width:431.95pt;&#10;height:1.45pt;&#10;z-index:50;&#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Model Development</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Develop an appropriate machine learning model aligned with the problem type.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Classification: Develop models to predict discrete categories (e.g., logistic regression, random forest, neural networks).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Regression: Develop models for continuous value prediction (e.g., linear regression, gradient boosting).</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Clustering: Implement unsupervised learning algorithms (e.g., k-means, DBSCAN).</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well-trained model with baseline performance metrics established.</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1" behindDoc="0" locked="0" layoutInCell="0" hidden="0" allowOverlap="1">
                <wp:simplePos x="0" y="0"/>
                <wp:positionH relativeFrom="column">
                  <wp:align>center</wp:align>
                </wp:positionH>
                <wp:positionV relativeFrom="paragraph">
                  <wp:align>top</wp:align>
                </wp:positionV>
                <wp:extent cx="5485765" cy="18415"/>
                <wp:effectExtent l="0" t="0" r="0" b="0"/>
                <wp:wrapNone/>
                <wp:docPr id="15" name="矩形 1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16" o:spid="_x0000_s16" fillcolor="#A0A0A0" stroked="f" strokeweight="0.0pt" o:allowincell="f" style="position:absolute;&#10;margin-left:0.0pt;&#10;margin-top:-1.55pt;&#10;width:431.95pt;&#10;height:1.45pt;&#10;z-index:51;&#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4. Model Optimization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Improve model performance through hyperparameter tuning and optimization.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Techniques: Grid search, random search, or Bayesian optimization.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overfitting and underfitting with methods like regularization or cross-validation.</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model with optimal performance as measured by appropriate evaluation metrics (e.g., accuracy, F1 score, RMSE).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2" behindDoc="0" locked="0" layoutInCell="0" hidden="0" allowOverlap="1">
                <wp:simplePos x="0" y="0"/>
                <wp:positionH relativeFrom="column">
                  <wp:align>center</wp:align>
                </wp:positionH>
                <wp:positionV relativeFrom="paragraph">
                  <wp:align>top</wp:align>
                </wp:positionV>
                <wp:extent cx="5485765" cy="18415"/>
                <wp:effectExtent l="0" t="0" r="0" b="0"/>
                <wp:wrapNone/>
                <wp:docPr id="17" name="矩形 1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18" o:spid="_x0000_s18" fillcolor="#A0A0A0" stroked="f" strokeweight="0.0pt" o:allowincell="f" style="position:absolute;&#10;margin-left:0.0pt;&#10;margin-top:-1.55pt;&#10;width:431.95pt;&#10;height:1.45pt;&#10;z-index:52;&#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5. Model Evaluation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Assess the model’s performance using suitable evaluation metrics.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Classification: Accuracy, precision, recall, F1 score, AUC-ROC.</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Regression: Mean Absolute Error (MAE), Mean Squared Error (MSE), R².</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Clustering: Silhouette score, Davies-Bouldin index, or other similarity metrics</w:t>
      </w:r>
      <w:r>
        <w:rPr>
          <w:rFonts w:ascii="Arial" w:cs="Arial" w:hAnsi="Arial"/>
          <w:sz w:val="32"/>
          <w:szCs w:val="32"/>
          <w:lang w:val="en-US"/>
        </w:rPr>
        <w:t>.</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An evaluation that confirms the model meets or exceeds performance expectations.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3" behindDoc="0" locked="0" layoutInCell="0" hidden="0" allowOverlap="1">
                <wp:simplePos x="0" y="0"/>
                <wp:positionH relativeFrom="column">
                  <wp:align>center</wp:align>
                </wp:positionH>
                <wp:positionV relativeFrom="paragraph">
                  <wp:align>top</wp:align>
                </wp:positionV>
                <wp:extent cx="5485765" cy="18415"/>
                <wp:effectExtent l="0" t="0" r="0" b="0"/>
                <wp:wrapNone/>
                <wp:docPr id="19" name="矩形 1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0" o:spid="_x0000_s20" fillcolor="#A0A0A0" stroked="f" strokeweight="0.0pt" o:allowincell="f" style="position:absolute;&#10;margin-left:0.0pt;&#10;margin-top:-1.55pt;&#10;width:431.95pt;&#10;height:1.45pt;&#10;z-index:5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6. Interpretability and Explainability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Provide insights into how the model makes predictions or clusters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Tools: SHAP (SHapley Additive exPlanations), LIME (Local Interpretable Model-Agnostic Explanations).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Outcome: Identify key drivers of predictions or clustering results.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Stakeholders understand the model’s decisions and trust its outputs.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4" behindDoc="0" locked="0" layoutInCell="0" hidden="0" allowOverlap="1">
                <wp:simplePos x="0" y="0"/>
                <wp:positionH relativeFrom="column">
                  <wp:align>center</wp:align>
                </wp:positionH>
                <wp:positionV relativeFrom="paragraph">
                  <wp:align>top</wp:align>
                </wp:positionV>
                <wp:extent cx="5485765" cy="18415"/>
                <wp:effectExtent l="0" t="0" r="0" b="0"/>
                <wp:wrapNone/>
                <wp:docPr id="21" name="矩形 2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2" o:spid="_x0000_s22" fillcolor="#A0A0A0" stroked="f" strokeweight="0.0pt" o:allowincell="f" style="position:absolute;&#10;margin-left:0.0pt;&#10;margin-top:-1.55pt;&#10;width:431.95pt;&#10;height:1.45pt;&#10;z-index:5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7. Deployment and Monitoring</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Deploy the solution in a real-world environment and ensure its reliability.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Develop APIs or integrate the model into existing systems.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Monitor model performance over time to address drift or changes in data patterns.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A fully operational solution with ongoing monitoring for effectiveness.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5" behindDoc="0" locked="0" layoutInCell="0" hidden="0" allowOverlap="1">
                <wp:simplePos x="0" y="0"/>
                <wp:positionH relativeFrom="column">
                  <wp:align>center</wp:align>
                </wp:positionH>
                <wp:positionV relativeFrom="paragraph">
                  <wp:align>top</wp:align>
                </wp:positionV>
                <wp:extent cx="5485765" cy="18415"/>
                <wp:effectExtent l="0" t="0" r="0" b="0"/>
                <wp:wrapNone/>
                <wp:docPr id="23" name="矩形 2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4" o:spid="_x0000_s24" fillcolor="#A0A0A0" stroked="f" strokeweight="0.0pt" o:allowincell="f" style="position:absolute;&#10;margin-left:0.0pt;&#10;margin-top:-1.55pt;&#10;width:431.95pt;&#10;height:1.45pt;&#10;z-index:5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8. Documentation and Reporting</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Provide clear documentation of the process, findings, and outcomes.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Include methodologies, data transformations, model details, and results.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Create visualizations and summaries for stakeholder presentations.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Success Metric</w:t>
      </w:r>
      <w:r>
        <w:rPr>
          <w:rFonts w:ascii="Arial" w:cs="Arial" w:hAnsi="Arial"/>
          <w:sz w:val="32"/>
          <w:szCs w:val="32"/>
        </w:rPr>
        <w:t>: Comprehensive documentation and reports that are accessible to both technical and non-technical audiences.</w:t>
      </w:r>
    </w:p>
    <w:p>
      <w:pPr>
        <w:rPr>
          <w:rFonts w:ascii="Arial" w:eastAsia="SimSun" w:cs="Arial" w:hAnsi="Arial"/>
          <w:b/>
          <w:bCs/>
          <w:sz w:val="32"/>
          <w:szCs w:val="32"/>
        </w:rPr>
      </w:pPr>
      <w:r>
        <mc:AlternateContent>
          <mc:Choice Requires="wps">
            <w:drawing>
              <wp:anchor distT="0" distB="0" distL="114298" distR="114298" simplePos="0" relativeHeight="56" behindDoc="0" locked="0" layoutInCell="0" hidden="0" allowOverlap="1">
                <wp:simplePos x="0" y="0"/>
                <wp:positionH relativeFrom="column">
                  <wp:align>center</wp:align>
                </wp:positionH>
                <wp:positionV relativeFrom="paragraph">
                  <wp:align>top</wp:align>
                </wp:positionV>
                <wp:extent cx="5485765" cy="18415"/>
                <wp:effectExtent l="0" t="0" r="0" b="0"/>
                <wp:wrapNone/>
                <wp:docPr id="25" name="矩形 2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6" o:spid="_x0000_s26" fillcolor="#A0A0A0" stroked="f" strokeweight="0.0pt" o:allowincell="f" style="position:absolute;&#10;margin-left:0.0pt;&#10;margin-top:-1.55pt;&#10;width:431.95pt;&#10;height:1.45pt;&#10;z-index:56;&#10;mso-position-horizontal:center;&#10;mso-position-vertical:top;&#10;mso-wrap-distance-left:8.999863pt;&#10;mso-wrap-distance-right:8.999863pt;">
                <v:stroke color="#000000"/>
              </v:rect>
            </w:pict>
          </mc:Fallback>
        </mc:AlternateContent>
      </w:r>
    </w:p>
    <w:p>
      <w:pPr>
        <w:rPr>
          <w:rFonts w:ascii="Arial" w:eastAsia="SimSun" w:cs="Arial" w:hAnsi="Arial"/>
          <w:b/>
          <w:bCs/>
          <w:sz w:val="32"/>
          <w:szCs w:val="32"/>
        </w:rPr>
      </w:pPr>
    </w:p>
    <w:p>
      <w:pPr>
        <w:rPr>
          <w:rFonts w:ascii="Arial" w:eastAsia="SimSun" w:cs="Arial" w:hAnsi="Arial"/>
          <w:b/>
          <w:bCs/>
          <w:sz w:val="32"/>
          <w:szCs w:val="32"/>
        </w:rPr>
      </w:pPr>
      <w:r>
        <w:rPr>
          <w:rFonts w:ascii="Arial" w:eastAsia="SimSun" w:cs="Arial" w:hAnsi="Arial"/>
          <w:sz w:val="32"/>
          <w:szCs w:val="32"/>
        </w:rPr>
        <w:t>● Specify what the model aims to achieve (e.g., accuracy, interpretability, real-world applicability).</w:t>
      </w:r>
    </w:p>
    <w:p>
      <w:pPr>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What the Model Aims to Achieve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 goals for a machine learning model depend on the problem domain, target audience, and intended use case. Below are typical objectives, categorized based on their importance for a successful solution:</w:t>
      </w:r>
    </w:p>
    <w:p>
      <w:pPr>
        <w:keepNext w:val="0"/>
        <w:keepLines w:val="0"/>
        <w:widowControl/>
        <w:suppressLineNumbers w:val="0"/>
        <w:suppressAutoHyphens/>
        <w:rPr>
          <w:rFonts w:ascii="Arial"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Accuracy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provides highly reliable predictions or classifications.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Use well-defined evaluation metrics tailored to the problem type: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Classification</w:t>
      </w:r>
      <w:r>
        <w:rPr>
          <w:rFonts w:ascii="Arial" w:cs="Arial" w:hAnsi="Arial"/>
          <w:sz w:val="32"/>
          <w:szCs w:val="32"/>
        </w:rPr>
        <w:t>: Aim for high precision, recall, F1-score, or AUC-ROC.</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Regression</w:t>
      </w:r>
      <w:r>
        <w:rPr>
          <w:rFonts w:ascii="Arial" w:cs="Arial" w:hAnsi="Arial"/>
          <w:sz w:val="32"/>
          <w:szCs w:val="32"/>
        </w:rPr>
        <w:t>: Minimize errors like Mean Squared Error (MSE) or Mean Absolute Error (MAE).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Clustering</w:t>
      </w:r>
      <w:r>
        <w:rPr>
          <w:rFonts w:ascii="Arial" w:cs="Arial" w:hAnsi="Arial"/>
          <w:sz w:val="32"/>
          <w:szCs w:val="32"/>
        </w:rPr>
        <w:t>: Maximize cluster validity using metrics like the Silhouette score.</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High accuracy ensures the model is effective in its intended application, reducing false predictions and improving decision-making.</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7" behindDoc="0" locked="0" layoutInCell="0" hidden="0" allowOverlap="1">
                <wp:simplePos x="0" y="0"/>
                <wp:positionH relativeFrom="column">
                  <wp:align>center</wp:align>
                </wp:positionH>
                <wp:positionV relativeFrom="paragraph">
                  <wp:align>top</wp:align>
                </wp:positionV>
                <wp:extent cx="5485765" cy="18415"/>
                <wp:effectExtent l="0" t="0" r="0" b="0"/>
                <wp:wrapNone/>
                <wp:docPr id="27" name="矩形 2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28" o:spid="_x0000_s28" fillcolor="#A0A0A0" stroked="f" strokeweight="0.0pt" o:allowincell="f" style="position:absolute;&#10;margin-left:0.0pt;&#10;margin-top:-1.55pt;&#10;width:431.95pt;&#10;height:1.45pt;&#10;z-index:5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Interpretability</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Make the model’s decisions transparent and understandable for stakeholders.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Techniques to enhance interpretability: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Feature importance analysis.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Model-agnostic tools like SHAP or LIME.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Simplify complex models (e.g., ensemble methods) into human-readable rules or visual explanations.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Interpretability builds trust among users and ensures the model complies with ethical and regulatory requirements.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8" behindDoc="0" locked="0" layoutInCell="0" hidden="0" allowOverlap="1">
                <wp:simplePos x="0" y="0"/>
                <wp:positionH relativeFrom="column">
                  <wp:align>center</wp:align>
                </wp:positionH>
                <wp:positionV relativeFrom="paragraph">
                  <wp:align>top</wp:align>
                </wp:positionV>
                <wp:extent cx="5485765" cy="18415"/>
                <wp:effectExtent l="0" t="0" r="0" b="0"/>
                <wp:wrapNone/>
                <wp:docPr id="29" name="矩形 2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30" o:spid="_x0000_s30" fillcolor="#A0A0A0" stroked="f" strokeweight="0.0pt" o:allowincell="f" style="position:absolute;&#10;margin-left:0.0pt;&#10;margin-top:-1.55pt;&#10;width:431.95pt;&#10;height:1.45pt;&#10;z-index:58;&#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Scalability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performs well as the data size or system complexity grows.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Optimize for computational efficiency during training and inference.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Develop models that handle large-scale or streaming data effectively.</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A scalable model can support future growth and adaptation to evolving datasets.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59" behindDoc="0" locked="0" layoutInCell="0" hidden="0" allowOverlap="1">
                <wp:simplePos x="0" y="0"/>
                <wp:positionH relativeFrom="column">
                  <wp:align>center</wp:align>
                </wp:positionH>
                <wp:positionV relativeFrom="paragraph">
                  <wp:align>top</wp:align>
                </wp:positionV>
                <wp:extent cx="5485765" cy="18415"/>
                <wp:effectExtent l="0" t="0" r="0" b="0"/>
                <wp:wrapNone/>
                <wp:docPr id="31" name="矩形 3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32" o:spid="_x0000_s32" fillcolor="#A0A0A0" stroked="f" strokeweight="0.0pt" o:allowincell="f" style="position:absolute;&#10;margin-left:0.0pt;&#10;margin-top:-1.55pt;&#10;width:431.95pt;&#10;height:1.45pt;&#10;z-index:59;&#10;mso-position-horizontal:center;&#10;mso-position-vertical:top;&#10;mso-wrap-distance-left:8.999863pt;&#10;mso-wrap-distance-right:8.999863pt;">
                <v:stroke color="#000000"/>
              </v:rect>
            </w:pict>
          </mc:Fallback>
        </mc:AlternateContent>
      </w:r>
    </w:p>
    <w:p>
      <w:pPr>
        <w:pStyle w:val="3"/>
        <w:keepNext w:val="0"/>
        <w:keepLines w:val="0"/>
        <w:widowControl/>
        <w:numPr>
          <w:ilvl w:val="0"/>
          <w:numId w:val="15"/>
        </w:numPr>
        <w:suppressLineNumbers w:val="0"/>
        <w:suppressAutoHyphens/>
        <w:spacing w:before="280" w:after="280"/>
        <w:ind w:left="425" w:hanging="425"/>
        <w:rPr>
          <w:rStyle w:val="17"/>
          <w:rFonts w:ascii="Arial" w:cs="Arial" w:hAnsi="Arial"/>
          <w:b/>
          <w:bCs/>
          <w:sz w:val="32"/>
          <w:szCs w:val="32"/>
        </w:rPr>
      </w:pPr>
      <w:r>
        <w:rPr>
          <w:rStyle w:val="17"/>
          <w:rFonts w:ascii="Arial" w:cs="Arial" w:hAnsi="Arial"/>
          <w:b/>
          <w:bCs/>
          <w:sz w:val="32"/>
          <w:szCs w:val="32"/>
        </w:rPr>
        <w:t>Robustness</w:t>
      </w:r>
    </w:p>
    <w:p>
      <w:pPr>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the model performs reliably under diverse scenarios, including unseen or noisy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robustness through:</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Cross-validation on diverse subsets of data.</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Regularization techniques to reduce overfitting.</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Robustness ensures the model remains dependable in real-world applications, even with imperfect inputs.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0" behindDoc="0" locked="0" layoutInCell="0" hidden="0" allowOverlap="1">
                <wp:simplePos x="0" y="0"/>
                <wp:positionH relativeFrom="column">
                  <wp:align>center</wp:align>
                </wp:positionH>
                <wp:positionV relativeFrom="paragraph">
                  <wp:align>top</wp:align>
                </wp:positionV>
                <wp:extent cx="5485765" cy="18415"/>
                <wp:effectExtent l="0" t="0" r="0" b="0"/>
                <wp:wrapNone/>
                <wp:docPr id="33" name="矩形 3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34" o:spid="_x0000_s34" fillcolor="#A0A0A0" stroked="f" strokeweight="0.0pt" o:allowincell="f" style="position:absolute;&#10;margin-left:0.0pt;&#10;margin-top:-1.55pt;&#10;width:431.95pt;&#10;height:1.45pt;&#10;z-index:60;&#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5. Real-World Applicability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Align the model with practical use cases and real-world constraints.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Address deployment challenges: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Low-latency predictions for real-time use cases.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Seamless integration into existing workflows or systems.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A practical model ensures value is delivered to stakeholders and improves adoption rates.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1" behindDoc="0" locked="0" layoutInCell="0" hidden="0" allowOverlap="1">
                <wp:simplePos x="0" y="0"/>
                <wp:positionH relativeFrom="column">
                  <wp:align>center</wp:align>
                </wp:positionH>
                <wp:positionV relativeFrom="paragraph">
                  <wp:align>top</wp:align>
                </wp:positionV>
                <wp:extent cx="5485765" cy="18415"/>
                <wp:effectExtent l="0" t="0" r="0" b="0"/>
                <wp:wrapNone/>
                <wp:docPr id="35" name="矩形 3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36" o:spid="_x0000_s36" fillcolor="#A0A0A0" stroked="f" strokeweight="0.0pt" o:allowincell="f" style="position:absolute;&#10;margin-left:0.0pt;&#10;margin-top:-1.55pt;&#10;width:431.95pt;&#10;height:1.45pt;&#10;z-index:61;&#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6. Ethical Considerations</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Objective</w:t>
      </w:r>
      <w:r>
        <w:rPr>
          <w:rFonts w:ascii="Arial" w:cs="Arial" w:hAnsi="Arial"/>
          <w:sz w:val="32"/>
          <w:szCs w:val="32"/>
        </w:rPr>
        <w:t>: Ensure fairness, avoid bias, and comply with ethical guidelines.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Perform bias detection and mitigation.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Incorporate fairness metrics to ensure equitable predictions across demographics.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Why It Matters</w:t>
      </w:r>
      <w:r>
        <w:rPr>
          <w:rFonts w:ascii="Arial" w:cs="Arial" w:hAnsi="Arial"/>
          <w:sz w:val="32"/>
          <w:szCs w:val="32"/>
        </w:rPr>
        <w:t>: Ethical models minimize harm and maximize positive societal impact.</w:t>
      </w:r>
    </w:p>
    <w:p>
      <w:pPr>
        <w:rPr>
          <w:rFonts w:ascii="Arial" w:eastAsia="SimSun" w:cs="Arial" w:hAnsi="Arial"/>
          <w:sz w:val="32"/>
          <w:szCs w:val="32"/>
        </w:rPr>
      </w:pPr>
      <w:r>
        <w:rPr>
          <w:rFonts w:ascii="Arial" w:eastAsia="SimSun" w:cs="Arial" w:hAnsi="Arial"/>
          <w:sz w:val="32"/>
          <w:szCs w:val="32"/>
        </w:rPr>
        <w:t>● Mention if the goal has changed or evolved after data exploration.]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Has the Goal Changed or Evolved After Data Exploration?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The goal of the project often evolves after conducting </w:t>
      </w:r>
      <w:r>
        <w:rPr>
          <w:rStyle w:val="17"/>
          <w:rFonts w:ascii="Arial" w:cs="Arial" w:hAnsi="Arial"/>
          <w:sz w:val="32"/>
          <w:szCs w:val="32"/>
        </w:rPr>
        <w:t>Exploratory Data Analysis (EDA)</w:t>
      </w:r>
      <w:r>
        <w:rPr>
          <w:rFonts w:ascii="Arial" w:cs="Arial" w:hAnsi="Arial"/>
          <w:sz w:val="32"/>
          <w:szCs w:val="32"/>
        </w:rPr>
        <w:t>, as this step reveals new insights about the data's structure, quality, and relationships. Changes to the goal typically arise for the following reasons: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2" behindDoc="0" locked="0" layoutInCell="0" hidden="0" allowOverlap="1">
                <wp:simplePos x="0" y="0"/>
                <wp:positionH relativeFrom="column">
                  <wp:align>center</wp:align>
                </wp:positionH>
                <wp:positionV relativeFrom="paragraph">
                  <wp:align>top</wp:align>
                </wp:positionV>
                <wp:extent cx="5485765" cy="18415"/>
                <wp:effectExtent l="0" t="0" r="0" b="0"/>
                <wp:wrapNone/>
                <wp:docPr id="37" name="矩形 3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38" o:spid="_x0000_s38" fillcolor="#A0A0A0" stroked="f" strokeweight="0.0pt" o:allowincell="f" style="position:absolute;&#10;margin-left:0.0pt;&#10;margin-top:-1.55pt;&#10;width:431.95pt;&#10;height:1.45pt;&#10;z-index:62;&#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1. Insights from Data Exploration</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Relevance of Variables</w:t>
      </w:r>
      <w:r>
        <w:rPr>
          <w:rFonts w:ascii="Arial" w:cs="Arial" w:hAnsi="Arial"/>
          <w:sz w:val="32"/>
          <w:szCs w:val="32"/>
        </w:rPr>
        <w:t>: Some features initially assumed to be important may have low correlation with the target variable or exhibit high multicollinearity.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During EDA for a customer churn prediction model, it may be discovered that customer demographics are less predictive than usage patterns.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Focus on optimizing models using predictive features rather than all variables.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Emergence of New Relationships</w:t>
      </w:r>
      <w:r>
        <w:rPr>
          <w:rFonts w:ascii="Arial" w:cs="Arial" w:hAnsi="Arial"/>
          <w:sz w:val="32"/>
          <w:szCs w:val="32"/>
        </w:rPr>
        <w:t>: Previously unseen patterns or trends may point to different or additional questions.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In a sales forecasting model, seasonality patterns might prompt an adjustment to incorporate time-series forecasting methods.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Transition from a basic regression model to one capable of capturing temporal trends.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3" behindDoc="0" locked="0" layoutInCell="0" hidden="0" allowOverlap="1">
                <wp:simplePos x="0" y="0"/>
                <wp:positionH relativeFrom="column">
                  <wp:align>center</wp:align>
                </wp:positionH>
                <wp:positionV relativeFrom="paragraph">
                  <wp:align>top</wp:align>
                </wp:positionV>
                <wp:extent cx="5485765" cy="18415"/>
                <wp:effectExtent l="0" t="0" r="0" b="0"/>
                <wp:wrapNone/>
                <wp:docPr id="39" name="矩形 39"/>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0" o:spid="_x0000_s40" fillcolor="#A0A0A0" stroked="f" strokeweight="0.0pt" o:allowincell="f" style="position:absolute;&#10;margin-left:0.0pt;&#10;margin-top:-1.55pt;&#10;width:431.95pt;&#10;height:1.45pt;&#10;z-index:6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2. Data Quality and Availability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Missing or Noisy Data</w:t>
      </w:r>
      <w:r>
        <w:rPr>
          <w:rFonts w:ascii="Arial" w:cs="Arial" w:hAnsi="Arial"/>
          <w:sz w:val="32"/>
          <w:szCs w:val="32"/>
        </w:rPr>
        <w:t>: If critical variables have significant missing values or noise, achieving the original objective may become challenging.</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A dataset for predicting credit defaults may lack sufficient historical data, shifting the focus to unsupervised anomaly detection.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Adjust the problem scope or reframe the analysis to work around data limitations.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Insufficient Sample Size</w:t>
      </w:r>
      <w:r>
        <w:rPr>
          <w:rFonts w:ascii="Arial" w:cs="Arial" w:hAnsi="Arial"/>
          <w:sz w:val="32"/>
          <w:szCs w:val="32"/>
        </w:rPr>
        <w:t>: A small or unbalanced dataset may require redefining the approach.</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With limited labeled data, classification tasks may shift towards semi-supervised learning or data augmentation.</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4" behindDoc="0" locked="0" layoutInCell="0" hidden="0" allowOverlap="1">
                <wp:simplePos x="0" y="0"/>
                <wp:positionH relativeFrom="column">
                  <wp:align>center</wp:align>
                </wp:positionH>
                <wp:positionV relativeFrom="paragraph">
                  <wp:align>top</wp:align>
                </wp:positionV>
                <wp:extent cx="5485765" cy="18415"/>
                <wp:effectExtent l="0" t="0" r="0" b="0"/>
                <wp:wrapNone/>
                <wp:docPr id="41" name="矩形 41"/>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2" o:spid="_x0000_s42" fillcolor="#A0A0A0" stroked="f" strokeweight="0.0pt" o:allowincell="f" style="position:absolute;&#10;margin-left:0.0pt;&#10;margin-top:-1.55pt;&#10;width:431.95pt;&#10;height:1.45pt;&#10;z-index:6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3. Refined Problem Definition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Scope Adjustment</w:t>
      </w:r>
      <w:r>
        <w:rPr>
          <w:rFonts w:ascii="Arial" w:cs="Arial" w:hAnsi="Arial"/>
          <w:sz w:val="32"/>
          <w:szCs w:val="32"/>
        </w:rPr>
        <w:t>: Exploration might suggest narrowing or broadening the scope to make the problem more actionable.</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Instead of predicting overall customer churn, the model could focus on identifying high-value customers likely to churn.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Narrow scope for targeted business impact.</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New Objectives</w:t>
      </w:r>
      <w:r>
        <w:rPr>
          <w:rFonts w:ascii="Arial" w:cs="Arial" w:hAnsi="Arial"/>
          <w:sz w:val="32"/>
          <w:szCs w:val="32"/>
        </w:rPr>
        <w:t>: Insights may lead to defining secondary objectives, such as feature importance analysis or interpretability alongside prediction accuracy.</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A model predicting loan approvals might evolve to include explainability features to satisfy regulatory requirements.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5" behindDoc="0" locked="0" layoutInCell="0" hidden="0" allowOverlap="1">
                <wp:simplePos x="0" y="0"/>
                <wp:positionH relativeFrom="column">
                  <wp:align>center</wp:align>
                </wp:positionH>
                <wp:positionV relativeFrom="paragraph">
                  <wp:align>top</wp:align>
                </wp:positionV>
                <wp:extent cx="5485765" cy="18415"/>
                <wp:effectExtent l="0" t="0" r="0" b="0"/>
                <wp:wrapNone/>
                <wp:docPr id="43" name="矩形 43"/>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4" o:spid="_x0000_s44" fillcolor="#A0A0A0" stroked="f" strokeweight="0.0pt" o:allowincell="f" style="position:absolute;&#10;margin-left:0.0pt;&#10;margin-top:-1.55pt;&#10;width:431.95pt;&#10;height:1.45pt;&#10;z-index:6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Style w:val="17"/>
          <w:rFonts w:ascii="Arial" w:cs="Arial" w:hAnsi="Arial"/>
          <w:b/>
          <w:bCs/>
          <w:sz w:val="32"/>
          <w:szCs w:val="32"/>
        </w:rPr>
        <w:t>4. Real-World Feasibility</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Aligning with Constraints</w:t>
      </w:r>
      <w:r>
        <w:rPr>
          <w:rFonts w:ascii="Arial" w:cs="Arial" w:hAnsi="Arial"/>
          <w:sz w:val="32"/>
          <w:szCs w:val="32"/>
        </w:rPr>
        <w:t>: EDA might reveal computational or deployment challenges.</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Example</w:t>
      </w:r>
      <w:r>
        <w:rPr>
          <w:rFonts w:ascii="Arial" w:cs="Arial" w:hAnsi="Arial"/>
          <w:sz w:val="32"/>
          <w:szCs w:val="32"/>
        </w:rPr>
        <w:t>: High-dimensional datasets may lead to a focus on dimensionality reduction before classification or clustering.</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Goal Evolution</w:t>
      </w:r>
      <w:r>
        <w:rPr>
          <w:rFonts w:ascii="Arial" w:cs="Arial" w:hAnsi="Arial"/>
          <w:sz w:val="32"/>
          <w:szCs w:val="32"/>
        </w:rPr>
        <w:t>: Adapt objectives to ensure practical deployment while maintaining accuracy.</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6" behindDoc="0" locked="0" layoutInCell="0" hidden="0" allowOverlap="1">
                <wp:simplePos x="0" y="0"/>
                <wp:positionH relativeFrom="column">
                  <wp:align>center</wp:align>
                </wp:positionH>
                <wp:positionV relativeFrom="paragraph">
                  <wp:align>top</wp:align>
                </wp:positionV>
                <wp:extent cx="5485765" cy="18415"/>
                <wp:effectExtent l="0" t="0" r="0" b="0"/>
                <wp:wrapNone/>
                <wp:docPr id="45" name="矩形 45"/>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6" o:spid="_x0000_s46" fillcolor="#A0A0A0" stroked="f" strokeweight="0.0pt" o:allowincell="f" style="position:absolute;&#10;margin-left:0.0pt;&#10;margin-top:-1.55pt;&#10;width:431.95pt;&#10;height:1.45pt;&#10;z-index:6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Example of Goal Evolution</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Initial Goal: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Develop a model to classify whether a customer will churn.</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Insights from Data Exploration:</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High correlation between monthly charges and churn.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Fonts w:ascii="Arial" w:cs="Arial" w:hAnsi="Arial"/>
          <w:sz w:val="32"/>
          <w:szCs w:val="32"/>
        </w:rPr>
        <w:t>Missing data in demographic features, but billing data is complete.</w:t>
      </w:r>
    </w:p>
    <w:p>
      <w:pPr>
        <w:pStyle w:val="24"/>
        <w:keepNext w:val="0"/>
        <w:keepLines w:val="0"/>
        <w:widowControl/>
        <w:numPr>
          <w:ilvl w:val="0"/>
          <w:numId w:val="20"/>
        </w:numPr>
        <w:suppressLineNumbers w:val="0"/>
        <w:tabs>
          <w:tab w:val="clear" w:pos="720"/>
        </w:tabs>
        <w:suppressAutoHyphens/>
        <w:spacing w:before="0" w:afterAutospacing="1"/>
        <w:ind w:left="420" w:right="0" w:hanging="420"/>
        <w:rPr>
          <w:rFonts w:ascii="Arial" w:cs="Arial" w:hAnsi="Arial"/>
          <w:sz w:val="32"/>
          <w:szCs w:val="32"/>
        </w:rPr>
      </w:pPr>
      <w:r>
        <w:rPr>
          <w:rFonts w:ascii="Arial" w:cs="Arial" w:hAnsi="Arial"/>
          <w:sz w:val="32"/>
          <w:szCs w:val="32"/>
        </w:rPr>
        <w:t>Strong clustering patterns in customer usage behavior.</w:t>
      </w:r>
    </w:p>
    <w:p>
      <w:pPr>
        <w:pStyle w:val="4"/>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Refined Goal:</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Fonts w:ascii="Arial" w:cs="Arial" w:hAnsi="Arial"/>
          <w:sz w:val="32"/>
          <w:szCs w:val="32"/>
        </w:rPr>
        <w:t>Develop a classification model for churn prediction using billing and usage features.</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Fonts w:ascii="Arial" w:cs="Arial" w:hAnsi="Arial"/>
          <w:sz w:val="32"/>
          <w:szCs w:val="32"/>
        </w:rPr>
        <w:t>Incorporate clustering to identify customer groups for targeted retention strategies.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7" behindDoc="0" locked="0" layoutInCell="0" hidden="0" allowOverlap="1">
                <wp:simplePos x="0" y="0"/>
                <wp:positionH relativeFrom="column">
                  <wp:align>center</wp:align>
                </wp:positionH>
                <wp:positionV relativeFrom="paragraph">
                  <wp:align>top</wp:align>
                </wp:positionV>
                <wp:extent cx="5485765" cy="18415"/>
                <wp:effectExtent l="0" t="0" r="0" b="0"/>
                <wp:wrapNone/>
                <wp:docPr id="47" name="矩形 47"/>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48" o:spid="_x0000_s48" fillcolor="#A0A0A0" stroked="f" strokeweight="0.0pt" o:allowincell="f" style="position:absolute;&#10;margin-left:0.0pt;&#10;margin-top:-1.55pt;&#10;width:431.95pt;&#10;height:1.45pt;&#10;z-index:67;&#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Conclusion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Data exploration provides critical insights that can shift priorities, redefine objectives, or uncover new opportunities. It ensures that the final goal is more aligned with the dataset's strengths and the problem's real-world applicability.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Would you like to discuss specific findings from your dataset to assess if your goal needs further refinement?</w:t>
      </w:r>
    </w:p>
    <w:p>
      <w:pPr>
        <w:ind w:left="210" w:firstLine="0"/>
        <w:rPr>
          <w:rFonts w:ascii="Arial" w:eastAsia="SimSun" w:cs="Arial" w:hAnsi="Arial"/>
          <w:sz w:val="32"/>
          <w:szCs w:val="32"/>
        </w:rPr>
      </w:pPr>
      <w:r>
        <w:rPr>
          <w:rFonts w:ascii="Arial" w:cs="Arial" w:hAnsi="Arial"/>
          <w:b/>
          <w:bCs/>
          <w:sz w:val="32"/>
          <w:szCs w:val="32"/>
          <w:lang w:val="en-US"/>
        </w:rPr>
        <w:t>3.</w:t>
      </w:r>
      <w:r>
        <w:rPr>
          <w:rFonts w:ascii="Arial" w:eastAsia="SimSun" w:cs="Arial" w:hAnsi="Arial"/>
          <w:b/>
          <w:bCs/>
          <w:sz w:val="32"/>
          <w:szCs w:val="32"/>
        </w:rPr>
        <w:t>Flowchart of the Project Workflow</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drawing>
          <wp:inline distT="0" distB="0" distL="0" distR="0">
            <wp:extent cx="5264150" cy="3078480"/>
            <wp:effectExtent l="0" t="0" r="0" b="0"/>
            <wp:docPr id="49" name="图片 49" descr="images (1)"/>
            <wp:cNvGraphicFramePr>
              <a:graphicFrameLocks noChangeAspect="1"/>
            </wp:cNvGraphicFramePr>
            <a:graphic>
              <a:graphicData uri="http://schemas.openxmlformats.org/drawingml/2006/picture">
                <pic:pic>
                  <pic:nvPicPr>
                    <pic:cNvPr id="51" name="图片 51"/>
                    <pic:cNvPicPr/>
                  </pic:nvPicPr>
                  <pic:blipFill>
                    <a:blip r:embed="rId2"/>
                    <a:stretch>
                      <a:fillRect/>
                    </a:stretch>
                  </pic:blipFill>
                  <pic:spPr>
                    <a:xfrm rot="0">
                      <a:off x="0" y="0"/>
                      <a:ext cx="5264150" cy="3078480"/>
                    </a:xfrm>
                    <a:prstGeom prst="rect"/>
                    <a:noFill/>
                    <a:ln w="12700" cmpd="sng" cap="flat">
                      <a:noFill/>
                      <a:prstDash val="solid"/>
                      <a:miter/>
                    </a:ln>
                  </pic:spPr>
                </pic:pic>
              </a:graphicData>
            </a:graphic>
          </wp:inline>
        </w:drawing>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Import Necessary Libraries</w:t>
      </w:r>
    </w:p>
    <w:p>
      <w:pPr>
        <w:pStyle w:val="24"/>
        <w:keepNext w:val="0"/>
        <w:keepLines w:val="0"/>
        <w:widowControl/>
        <w:numPr>
          <w:ilvl w:val="0"/>
          <w:numId w:val="20"/>
        </w:numPr>
        <w:suppressLineNumbers w:val="0"/>
        <w:suppressAutoHyphens/>
        <w:spacing w:beforeAutospacing="1" w:afterAutospacing="1"/>
        <w:ind w:left="420" w:right="0" w:hanging="420"/>
        <w:rPr>
          <w:rFonts w:ascii="Arial" w:cs="Arial" w:hAnsi="Arial"/>
          <w:sz w:val="32"/>
          <w:szCs w:val="32"/>
        </w:rPr>
      </w:pPr>
      <w:r>
        <w:rPr>
          <w:rFonts w:ascii="Arial" w:cs="Arial" w:hAnsi="Arial"/>
          <w:sz w:val="32"/>
          <w:szCs w:val="32"/>
        </w:rPr>
        <w:t>Begin by importing the essential libraries for data manipulation and preprocessing:</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pandas as pd</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numpy as np</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matplotlib.pyplot as plt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import seaborn as sns</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From</w:t>
      </w:r>
      <w:r>
        <w:rPr>
          <w:rFonts w:ascii="Arial" w:cs="Arial" w:hAnsi="Arial"/>
          <w:b/>
          <w:bCs/>
          <w:sz w:val="32"/>
          <w:szCs w:val="32"/>
          <w:lang w:val="en-US"/>
        </w:rPr>
        <w:t xml:space="preserve"> </w:t>
      </w:r>
      <w:r>
        <w:rPr>
          <w:rFonts w:ascii="Arial" w:eastAsia="SimSun" w:cs="Arial" w:hAnsi="Arial"/>
          <w:b/>
          <w:bCs/>
          <w:sz w:val="32"/>
          <w:szCs w:val="32"/>
          <w:lang w:val="en-US"/>
        </w:rPr>
        <w:t>sklearn.preprocessing import</w:t>
      </w:r>
      <w:r>
        <w:rPr>
          <w:rFonts w:ascii="Arial" w:cs="Arial" w:hAnsi="Arial"/>
          <w:b/>
          <w:bCs/>
          <w:sz w:val="32"/>
          <w:szCs w:val="32"/>
          <w:lang w:val="en-US"/>
        </w:rPr>
        <w:t xml:space="preserve"> </w:t>
      </w:r>
      <w:r>
        <w:rPr>
          <w:rFonts w:ascii="Arial" w:eastAsia="SimSun" w:cs="Arial" w:hAnsi="Arial"/>
          <w:b/>
          <w:bCs/>
          <w:sz w:val="32"/>
          <w:szCs w:val="32"/>
          <w:lang w:val="en-US"/>
        </w:rPr>
        <w:t>LabelEncoder, OneHotEncoder, StandardScaler, MinMaxScaler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sklearn.impute import SimpleImputer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sklearn.compose import ColumnTransformer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from sklearn.pipeline import Pipeline</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Load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Load your dataset into a pandas DataFrame: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Replace 'your_dataset.csv' with your actual dataset file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pd.read_csv('your_dataset.csv')</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Initial Data Exploration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Understand the structure and summary of your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Display the first few rows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print(df.head())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Get a concise summary of the DataFrame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print(df.info())</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Get statistical summaries of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print(df.describe())</w:t>
      </w:r>
    </w:p>
    <w:p>
      <w:pPr>
        <w:pStyle w:val="24"/>
        <w:keepNext w:val="0"/>
        <w:keepLines w:val="0"/>
        <w:widowControl/>
        <w:suppressLineNumbers w:val="0"/>
        <w:suppressAutoHyphens/>
        <w:spacing w:beforeAutospacing="1" w:afterAutospacing="1"/>
        <w:ind w:left="0" w:right="0"/>
        <w:rPr>
          <w:rFonts w:ascii="Arial" w:cs="Arial" w:hAnsi="Arial"/>
          <w:sz w:val="32"/>
          <w:szCs w:val="32"/>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Handle Missing Values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Identify Missing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Detect missing values in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Count missing values in each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print(df.isnull().sum())</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Remove or Impute Missing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Depending on the context, you can choose to remove or impute missing values.</w:t>
      </w:r>
    </w:p>
    <w:p>
      <w:pPr>
        <w:pStyle w:val="24"/>
        <w:keepNext w:val="0"/>
        <w:keepLines w:val="0"/>
        <w:widowControl/>
        <w:numPr>
          <w:ilvl w:val="0"/>
          <w:numId w:val="20"/>
        </w:numPr>
        <w:suppressLineNumbers w:val="0"/>
        <w:suppressAutoHyphens/>
        <w:spacing w:beforeAutospacing="1" w:afterAutospacing="1"/>
        <w:ind w:left="420" w:right="0" w:hanging="420"/>
        <w:rPr>
          <w:rFonts w:ascii="Arial" w:cs="Arial" w:hAnsi="Arial"/>
          <w:sz w:val="32"/>
          <w:szCs w:val="32"/>
        </w:rPr>
      </w:pPr>
      <w:r>
        <w:rPr>
          <w:rStyle w:val="17"/>
          <w:rFonts w:ascii="Arial" w:cs="Arial" w:hAnsi="Arial"/>
          <w:sz w:val="32"/>
          <w:szCs w:val="32"/>
        </w:rPr>
        <w:t>Remove Rows with Missing Values: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r>
        <w:rPr>
          <w:rFonts w:ascii="Arial" w:cs="Arial" w:hAnsi="Arial"/>
          <w:sz w:val="32"/>
          <w:szCs w:val="32"/>
        </w:rPr>
        <w:t># Drop rows with any missing values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r>
        <w:rPr>
          <w:rFonts w:ascii="Arial" w:cs="Arial" w:hAnsi="Arial"/>
          <w:sz w:val="32"/>
          <w:szCs w:val="32"/>
        </w:rPr>
        <w:t>df = df.dropna()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Impute Missing Values:</w:t>
      </w:r>
    </w:p>
    <w:p>
      <w:pPr>
        <w:pStyle w:val="24"/>
        <w:keepNext w:val="0"/>
        <w:keepLines w:val="0"/>
        <w:widowControl/>
        <w:suppressLineNumbers w:val="0"/>
        <w:suppressAutoHyphens/>
        <w:spacing w:beforeAutospacing="1" w:afterAutospacing="1"/>
        <w:ind w:right="0"/>
        <w:rPr>
          <w:rFonts w:ascii="Arial" w:cs="Arial" w:hAnsi="Arial"/>
          <w:sz w:val="32"/>
          <w:szCs w:val="32"/>
        </w:rPr>
      </w:pPr>
      <w:r>
        <w:rPr>
          <w:rStyle w:val="17"/>
          <w:rFonts w:ascii="Arial" w:cs="Arial" w:hAnsi="Arial"/>
          <w:sz w:val="32"/>
          <w:szCs w:val="32"/>
        </w:rPr>
        <w:t>Numerical Columns:</w:t>
      </w:r>
    </w:p>
    <w:p>
      <w:pPr>
        <w:pStyle w:val="24"/>
        <w:keepNext w:val="0"/>
        <w:keepLines w:val="0"/>
        <w:widowControl/>
        <w:suppressLineNumbers w:val="0"/>
        <w:suppressAutoHyphens/>
        <w:spacing w:beforeAutospacing="1" w:afterAutospacing="1"/>
        <w:ind w:right="0"/>
        <w:rPr>
          <w:rFonts w:ascii="Arial" w:cs="Arial" w:hAnsi="Arial"/>
          <w:sz w:val="32"/>
          <w:szCs w:val="32"/>
        </w:rPr>
      </w:pPr>
      <w:r>
        <w:rPr>
          <w:rFonts w:ascii="Arial" w:cs="Arial" w:hAnsi="Arial"/>
          <w:sz w:val="32"/>
          <w:szCs w:val="32"/>
        </w:rPr>
        <w:t>Replace missing values with the mean or median.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Impute with mean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df['numerical_column']= df['numerical_column'].fillna(df['numerical_column'].mean())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Or impute with median</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df['numerical_column']= df['numerical_column'].fillna(df['numerical_column'].median())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Categorical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Replace missing values with the mode (most frequent value).</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Impute with mode</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df['categorical_column']= df['categorical_column'].fillna(df['categorical_column'].mode()[0])</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Remove or Justify Duplicate Records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Identify Duplicate Records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Find duplicate rows in the dataset:</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 Check for duplicate rows</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duplicate_rows = df[df.duplicated()]</w:t>
      </w:r>
    </w:p>
    <w:p>
      <w:pPr>
        <w:pStyle w:val="24"/>
        <w:keepNext w:val="0"/>
        <w:keepLines w:val="0"/>
        <w:widowControl/>
        <w:suppressLineNumbers w:val="0"/>
        <w:suppressAutoHyphens/>
        <w:spacing w:beforeAutospacing="1" w:afterAutospacing="1"/>
        <w:ind w:left="720" w:right="0"/>
        <w:rPr>
          <w:rFonts w:ascii="Arial" w:cs="Arial" w:hAnsi="Arial"/>
          <w:sz w:val="32"/>
          <w:szCs w:val="32"/>
        </w:rPr>
      </w:pPr>
      <w:r>
        <w:rPr>
          <w:rFonts w:ascii="Arial" w:cs="Arial" w:hAnsi="Arial"/>
          <w:sz w:val="32"/>
          <w:szCs w:val="32"/>
        </w:rPr>
        <w:t>print(duplicate_rows)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Remove Duplicate Records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Remove duplicate rows if they are not justified: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Drop duplicate rows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df.drop_duplicates()</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6. Detect and Treat Outliers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Visualize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Use boxplots to visualize outliers in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Boxplot for a numerical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sns.boxplot(x=df['numerical_column'])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Treat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You can cap outliers using the Interquartile Range (IQR) method: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Calculate Q1 and Q3</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Q1 = df['numerical_column'].quantile(0.25)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Q3 = df['numerical_column'].quantile(0.75)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IQR = Q3 - Q1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Define lower and upper bounds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lower_bound = Q1 - 1.5 * IQR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upper_bound = Q3 + 1.5 * IQR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Cap the outliers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df['numerical_column'] = np.where(df['numerical_column'] &lt; lower_bound, lower_bound, df['numerical_column'])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df['numerical_column'] = np.where(df['numerical_column']&gt; upper_bound, upper_bound, df['numerical_column'])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7. Convert Data Types and Ensure Consistency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Ensure that each column has the appropriate data type: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numeric type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df['numeric_column']= pd.to_numeric(df['numeric_column'], errors='coerce')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datetime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df['date_column']=pd.to_datetime(df['date_column'], errors='coerce')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Convert a column to string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df['string_column'] = df['string_column'].astype(str)</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8. Encode Categorical Variables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Label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Convert categorical labels into numeric form:</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Initialize LabelEncoder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le = LabelEncoder()</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Apply LabelEncoder to a categorical column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df['encoded_column']= le.fit_transform(df['categorical_column'])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One-Hot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Create binary columns for each category: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Apply One-Hot Encoding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pd.get_dummies(df, columns=['categorical_column'])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9. Normalize or Standardize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Scale numerical features to bring them to a similar range.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Standardization (Z-score Normalization)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Centers the data around the mean with a unit standard deviation.</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Initialize StandardScaler</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scaler = StandardScaler()</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Apply StandardScaler to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df[['numerical_column1','numerical_column2']]= scaler.fit_transform(df[['numerical_column1', 'numerical_column2']])</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Normalization (Min-Max Scaling)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Scales the data to a fixed range, usually [0, 1].</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Initialize MinMaxScaler</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scaler = MinMaxScaler()</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Apply MinMaxScaler to numerical columns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df[['numerical_column1','numerical_column2']]= scaler.fit_transform(df[['numerical_column1', 'numerical_column2']])</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10. Document and Explain Each Transformation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It's crucial to document each step of your data preprocessing pipeline. This includes:</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Purpose</w:t>
      </w:r>
      <w:r>
        <w:rPr>
          <w:rFonts w:ascii="Arial" w:cs="Arial" w:hAnsi="Arial"/>
          <w:sz w:val="32"/>
          <w:szCs w:val="32"/>
        </w:rPr>
        <w:t>: Explain why a particular transformation is necessary.</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Method</w:t>
      </w:r>
      <w:r>
        <w:rPr>
          <w:rFonts w:ascii="Arial" w:cs="Arial" w:hAnsi="Arial"/>
          <w:sz w:val="32"/>
          <w:szCs w:val="32"/>
        </w:rPr>
        <w:t>: Describe the method or function used.</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Impact</w:t>
      </w:r>
      <w:r>
        <w:rPr>
          <w:rFonts w:ascii="Arial" w:cs="Arial" w:hAnsi="Arial"/>
          <w:sz w:val="32"/>
          <w:szCs w:val="32"/>
        </w:rPr>
        <w:t>: Discuss how the transformation affects the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example, when imputing missing values: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Handling Missing Values in 'Age' Column</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**Purpose**: The 'Age' column has missing values that could affect model performance.</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**Method**: Imputed missing values with the median age to minimize the impact of outliers.</w:t>
      </w:r>
    </w:p>
    <w:p>
      <w:pPr>
        <w:keepNext w:val="0"/>
        <w:keepLines w:val="0"/>
        <w:widowControl/>
        <w:suppressLineNumbers w:val="0"/>
        <w:suppressAutoHyphens/>
        <w:spacing w:beforeAutospacing="1" w:afterAutospacing="1"/>
        <w:ind w:left="0" w:firstLine="0"/>
        <w:rPr>
          <w:rFonts w:ascii="Arial" w:cs="Arial" w:hAnsi="Arial"/>
          <w:sz w:val="32"/>
          <w:szCs w:val="32"/>
        </w:rPr>
      </w:pPr>
      <w:r>
        <w:rPr>
          <w:rFonts w:ascii="Arial" w:cs="Arial" w:hAnsi="Arial"/>
          <w:sz w:val="32"/>
          <w:szCs w:val="32"/>
        </w:rPr>
        <w:t>- **Impact**: Ensures that all records have valid age values, maintaining the dataset's integrity.</w:t>
      </w:r>
    </w:p>
    <w:p>
      <w:pPr>
        <w:keepNext w:val="0"/>
        <w:keepLines w:val="0"/>
        <w:widowControl/>
        <w:suppressLineNumbers w:val="0"/>
        <w:suppressAutoHyphens/>
        <w:spacing w:beforeAutospacing="1" w:afterAutospacing="1"/>
        <w:ind w:lef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firstLine="0"/>
        <w:rPr>
          <w:rFonts w:ascii="Arial" w:cs="Arial" w:hAnsi="Arial"/>
          <w:b/>
          <w:bCs/>
          <w:sz w:val="32"/>
          <w:szCs w:val="32"/>
          <w:lang w:val="en-US"/>
        </w:rPr>
      </w:pPr>
      <w:r>
        <w:rPr>
          <w:rFonts w:ascii="Arial" w:eastAsia="SimSun" w:cs="Arial" w:hAnsi="Arial"/>
          <w:b/>
          <w:bCs/>
          <w:sz w:val="32"/>
          <w:szCs w:val="32"/>
        </w:rPr>
        <w:t>6. Exploratory Data Analysis (EDA)</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Univariate Analysis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Univariate analysis involves examining each variable individually to understand its distribution, central tendency, and dispersion.</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numerical variables, we can use histograms, boxplots, and descriptive statistics.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pandas as pd</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matplotlib.pyplot as plt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import seaborn as sns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Load the dataset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 = pd.read_csv('your_dataset.csv')</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List of numerical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numerical_cols=df.select_dtypes(include=['int64', 'float64']).columns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Histogram for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df[numerical_cols].hist(bins=15, 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plt.suptitle('Histograms of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Boxplot for numerical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plt.figure(figsize=(15,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i, col in enumerate(numerical_cols, 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plt.subplot(3, 3, i)</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sns.boxplot(y=df[col])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plt.title(f'Boxplot of {col}')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plt.tight_layout()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Descriptive statistics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print(df[numerical_cols].describe())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Categorical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categorical variables, count plots and frequency tables are useful.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List of categorical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categorical_cols= df.select_dtypes(include=['object']).columns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Count plots for categorical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plt.figure(figsize=(15, 10))</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i, col in enumerate(categorical_cols, 1):</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plt.subplot(3, 3, i)</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sns.countplot(x=df[col])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plt.title(f'Count Plot of {col}')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plt.xticks(rotation=45)</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plt.tight_layout()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Frequency tables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col in categorical_cols: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    print(f'Value counts for {col}:\n{df[col].value_counts()}\n')</w:t>
      </w:r>
    </w:p>
    <w:p>
      <w:pPr>
        <w:pStyle w:val="24"/>
        <w:keepNext w:val="0"/>
        <w:keepLines w:val="0"/>
        <w:widowControl/>
        <w:suppressLineNumbers w:val="0"/>
        <w:suppressAutoHyphens/>
        <w:spacing w:beforeAutospacing="1" w:afterAutospacing="1"/>
        <w:ind w:left="0" w:right="0"/>
        <w:rPr>
          <w:rFonts w:ascii="Arial" w:cs="Arial" w:hAnsi="Arial"/>
          <w:sz w:val="32"/>
          <w:szCs w:val="32"/>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Bivariate and Multivariate Analysis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This analysis explores relationships between two or more variables.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Correlation Matrix</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To assess linear relationships between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Correlation matrix</w:t>
      </w:r>
    </w:p>
    <w:p>
      <w:pPr>
        <w:ind w:left="0" w:firstLine="0"/>
        <w:rPr>
          <w:rFonts w:ascii="Arial" w:eastAsia="SimSun" w:cs="Arial" w:hAnsi="Arial"/>
          <w:b/>
          <w:bCs/>
          <w:sz w:val="32"/>
          <w:szCs w:val="32"/>
          <w:lang w:val="en-US"/>
        </w:rPr>
      </w:pPr>
      <w:r>
        <w:rPr>
          <w:rFonts w:ascii="Arial" w:eastAsia="SimSun" w:cs="Arial" w:hAnsi="Arial"/>
          <w:b/>
          <w:bCs/>
          <w:sz w:val="32"/>
          <w:szCs w:val="32"/>
          <w:lang w:val="en-US"/>
        </w:rPr>
        <w:t>corr_matrix = df[numerical_cols].corr()</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Heatmap</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plt.figure(figsize=(12, 8))</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sns.heatmap(corr_matrix,annot=True, cmap='coolwarm', fmt=".2f")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plt.title('Correlation Matrix')</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Pairplots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Visualize pairwise relationships between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sns.pairplot(df[numerical_cols])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plt.suptitle('Pairwise Relationships', y=1.02)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c. </w:t>
      </w:r>
      <w:r>
        <w:rPr>
          <w:rStyle w:val="17"/>
          <w:rFonts w:ascii="Arial" w:cs="Arial" w:hAnsi="Arial"/>
          <w:b/>
          <w:bCs/>
          <w:sz w:val="32"/>
          <w:szCs w:val="32"/>
        </w:rPr>
        <w:t>Scatterplots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Examine relationships between two numerical variables.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Example: Scatterplot between 'Feature1' and 'Feature2'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sns.scatterplot(x='Feature1', y='Feature2',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plt.title('Scatterplot of Feature1 vs Feature2')</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d. </w:t>
      </w:r>
      <w:r>
        <w:rPr>
          <w:rStyle w:val="17"/>
          <w:rFonts w:ascii="Arial" w:cs="Arial" w:hAnsi="Arial"/>
          <w:b/>
          <w:bCs/>
          <w:sz w:val="32"/>
          <w:szCs w:val="32"/>
        </w:rPr>
        <w:t>Grouped Bar 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Analyze the relationship between a categorical and a numerical variable.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#Example:Average'NumericalFeature'per</w:t>
      </w:r>
      <w:r>
        <w:rPr>
          <w:rFonts w:ascii="Arial" w:cs="Arial" w:hAnsi="Arial"/>
          <w:b/>
          <w:bCs/>
          <w:sz w:val="32"/>
          <w:szCs w:val="32"/>
          <w:lang w:val="en-US"/>
        </w:rPr>
        <w:t xml:space="preserve"> </w:t>
      </w:r>
      <w:r>
        <w:rPr>
          <w:rFonts w:ascii="Arial" w:eastAsia="SimSun" w:cs="Arial" w:hAnsi="Arial"/>
          <w:b/>
          <w:bCs/>
          <w:sz w:val="32"/>
          <w:szCs w:val="32"/>
          <w:lang w:val="en-US"/>
        </w:rPr>
        <w:t>'CategoricalFeature'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sns.barplot(x='CategoricalFeature', y='NumericalFeature', data=df, estimator=np.mean)</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plt.title('AverageNumericalFeatureper CategoricalFeature')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plt.xticks(rotation=45)</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e. </w:t>
      </w:r>
      <w:r>
        <w:rPr>
          <w:rStyle w:val="17"/>
          <w:rFonts w:ascii="Arial" w:cs="Arial" w:hAnsi="Arial"/>
          <w:b/>
          <w:bCs/>
          <w:sz w:val="32"/>
          <w:szCs w:val="32"/>
        </w:rPr>
        <w:t>Analysis with Target Variable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Understand how features relate to the target variable.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If 'Target' is categorical</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sns.boxplot(x='Target', y='NumericalFeature',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plt.title('NumericalFeature Distribution by Target')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If 'Target' is numerical</w:t>
      </w:r>
    </w:p>
    <w:p>
      <w:pPr>
        <w:ind w:left="0" w:firstLine="0"/>
        <w:rPr>
          <w:rFonts w:ascii="Arial" w:eastAsia="SimSun" w:cs="Arial" w:hAnsi="Arial"/>
          <w:b/>
          <w:bCs/>
          <w:sz w:val="32"/>
          <w:szCs w:val="32"/>
          <w:lang w:val="en-US"/>
        </w:rPr>
      </w:pPr>
      <w:r>
        <w:rPr>
          <w:rFonts w:ascii="Arial" w:eastAsia="SimSun" w:cs="Arial" w:hAnsi="Arial"/>
          <w:b/>
          <w:bCs/>
          <w:sz w:val="32"/>
          <w:szCs w:val="32"/>
          <w:lang w:val="en-US"/>
        </w:rPr>
        <w:t>sns.scatterplot(x='Feature', y='Target', data=df)</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plt.title('Feature vs Target')</w:t>
      </w:r>
    </w:p>
    <w:p>
      <w:pPr>
        <w:ind w:left="0" w:firstLine="0"/>
        <w:rPr>
          <w:rFonts w:ascii="Arial" w:eastAsia="SimSun" w:cs="Arial" w:hAnsi="Arial"/>
          <w:b/>
          <w:bCs/>
          <w:sz w:val="32"/>
          <w:szCs w:val="32"/>
          <w:lang w:val="en-US"/>
        </w:rPr>
      </w:pPr>
      <w:r>
        <w:rPr>
          <w:rFonts w:ascii="Arial" w:eastAsia="SimSun" w:cs="Arial" w:hAnsi="Arial"/>
          <w:b/>
          <w:bCs/>
          <w:sz w:val="32"/>
          <w:szCs w:val="32"/>
          <w:lang w:val="en-US"/>
        </w:rPr>
        <w:t>plt.show()</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Insights Summary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After conducting the above analyses, summarize your findings:</w:t>
      </w:r>
    </w:p>
    <w:p>
      <w:pPr>
        <w:pStyle w:val="24"/>
        <w:keepNext w:val="0"/>
        <w:keepLines w:val="0"/>
        <w:widowControl/>
        <w:numPr>
          <w:ilvl w:val="0"/>
          <w:numId w:val="20"/>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Patterns and Trends</w:t>
      </w:r>
      <w:r>
        <w:rPr>
          <w:rFonts w:ascii="Arial" w:cs="Arial" w:hAnsi="Arial"/>
          <w:sz w:val="32"/>
          <w:szCs w:val="32"/>
        </w:rPr>
        <w:t>: Identify any noticeable patterns, such as a positive correlation between 'Feature1' and 'Feature2'.</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Outliers</w:t>
      </w:r>
      <w:r>
        <w:rPr>
          <w:rFonts w:ascii="Arial" w:cs="Arial" w:hAnsi="Arial"/>
          <w:sz w:val="32"/>
          <w:szCs w:val="32"/>
        </w:rPr>
        <w:t>: Note any outliers detected in boxplots that may require further investigation.</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Feature Importance</w:t>
      </w:r>
      <w:r>
        <w:rPr>
          <w:rFonts w:ascii="Arial" w:cs="Arial" w:hAnsi="Arial"/>
          <w:sz w:val="32"/>
          <w:szCs w:val="32"/>
        </w:rPr>
        <w:t>: Highlight features that show a strong relationship with the target variable, indicating their potential influence on the model.</w:t>
      </w:r>
    </w:p>
    <w:p>
      <w:pPr>
        <w:pStyle w:val="24"/>
        <w:keepNext w:val="0"/>
        <w:keepLines w:val="0"/>
        <w:widowControl/>
        <w:numPr>
          <w:ilvl w:val="0"/>
          <w:numId w:val="20"/>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Multicollinearity</w:t>
      </w:r>
      <w:r>
        <w:rPr>
          <w:rFonts w:ascii="Arial" w:cs="Arial" w:hAnsi="Arial"/>
          <w:sz w:val="32"/>
          <w:szCs w:val="32"/>
        </w:rPr>
        <w:t>: If high correlations exist between features, consider dimensionality reduction techniques like PCA.</w:t>
      </w:r>
    </w:p>
    <w:p>
      <w:pPr>
        <w:pStyle w:val="24"/>
        <w:keepNext w:val="0"/>
        <w:keepLines w:val="0"/>
        <w:widowControl/>
        <w:numPr>
          <w:ilvl w:val="0"/>
          <w:numId w:val="20"/>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Categorical Feature Distribution</w:t>
      </w:r>
      <w:r>
        <w:rPr>
          <w:rFonts w:ascii="Arial" w:cs="Arial" w:hAnsi="Arial"/>
          <w:sz w:val="32"/>
          <w:szCs w:val="32"/>
        </w:rPr>
        <w:t>: Assess whether the distribution of categories is balanced or skewed, which can impact model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By thoroughly exploring your data through these statistical and visual methods, you can gain valuable insights that inform feature selection, engineering, and modeling decisions.</w:t>
      </w:r>
    </w:p>
    <w:p>
      <w:pPr>
        <w:numPr>
          <w:ilvl w:val="0"/>
          <w:numId w:val="21"/>
        </w:numPr>
        <w:rPr>
          <w:rFonts w:ascii="Arial" w:eastAsia="SimSun" w:cs="Arial" w:hAnsi="Arial"/>
          <w:b/>
          <w:bCs/>
          <w:sz w:val="32"/>
          <w:szCs w:val="32"/>
        </w:rPr>
      </w:pPr>
      <w:r>
        <w:rPr>
          <w:rFonts w:ascii="Arial" w:eastAsia="SimSun" w:cs="Arial" w:hAnsi="Arial"/>
          <w:b/>
          <w:bCs/>
          <w:sz w:val="32"/>
          <w:szCs w:val="32"/>
        </w:rPr>
        <w:t>Feature Engineering</w:t>
      </w:r>
    </w:p>
    <w:p>
      <w:pPr>
        <w:ind w:left="0" w:firstLine="0"/>
        <w:rPr>
          <w:rFonts w:ascii="Arial" w:eastAsia="SimSun" w:cs="Arial" w:hAnsi="Arial"/>
          <w:b/>
          <w:bCs/>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Creating New Features Based on Domain Knowledge or EDA Insights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Date-Time Feature Extraction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Date-time features often contain valuable information that can be extracted to improve model performance.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 Convert 'date_column' to datetime</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df['date_column'] = pd.to_datetime(df['date_column'])</w:t>
      </w:r>
    </w:p>
    <w:p>
      <w:pPr>
        <w:ind w:left="0" w:firstLine="0"/>
        <w:rPr>
          <w:rFonts w:ascii="Arial" w:eastAsia="SimSun" w:cs="Arial" w:hAnsi="Arial"/>
          <w:b/>
          <w:bCs/>
          <w:sz w:val="32"/>
          <w:szCs w:val="32"/>
          <w:lang w:val="en-US"/>
        </w:rPr>
      </w:pPr>
    </w:p>
    <w:p>
      <w:pPr>
        <w:ind w:left="0" w:firstLine="0"/>
        <w:rPr>
          <w:rFonts w:ascii="Arial" w:eastAsia="SimSun" w:cs="Arial" w:hAnsi="Arial"/>
          <w:b/>
          <w:bCs/>
          <w:sz w:val="32"/>
          <w:szCs w:val="32"/>
          <w:lang w:val="en-US"/>
        </w:rPr>
      </w:pPr>
      <w:r>
        <w:rPr>
          <w:rFonts w:ascii="Arial" w:eastAsia="SimSun" w:cs="Arial" w:hAnsi="Arial"/>
          <w:b/>
          <w:bCs/>
          <w:sz w:val="32"/>
          <w:szCs w:val="32"/>
          <w:lang w:val="en-US"/>
        </w:rPr>
        <w:t># Extract date components</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df['year'] = df['date_column'].dt.year</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df['month'] = df['date_column'].dt.month</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df['day'] = df['date_column'].dt.day</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df['day_of_week'] = df['date_column'].dt.dayofweek</w:t>
      </w:r>
    </w:p>
    <w:p>
      <w:pPr>
        <w:ind w:left="0" w:firstLine="0"/>
        <w:rPr>
          <w:rFonts w:ascii="Arial" w:eastAsia="SimSun" w:cs="Arial" w:hAnsi="Arial"/>
          <w:b/>
          <w:bCs/>
          <w:sz w:val="32"/>
          <w:szCs w:val="32"/>
          <w:lang w:val="en-US"/>
        </w:rPr>
      </w:pPr>
      <w:r>
        <w:rPr>
          <w:rFonts w:ascii="Arial" w:eastAsia="SimSun" w:cs="Arial" w:hAnsi="Arial"/>
          <w:b/>
          <w:bCs/>
          <w:sz w:val="32"/>
          <w:szCs w:val="32"/>
          <w:lang w:val="en-US"/>
        </w:rPr>
        <w:t>df['is_weekend']=df['day_of_week'].isin([5, 6]).astype(int)</w:t>
      </w:r>
    </w:p>
    <w:p>
      <w:pPr>
        <w:ind w:left="0" w:firstLine="0"/>
        <w:rPr>
          <w:rFonts w:ascii="Arial" w:eastAsia="SimSun" w:cs="Arial" w:hAnsi="Arial"/>
          <w:b/>
          <w:bCs/>
          <w:sz w:val="32"/>
          <w:szCs w:val="32"/>
          <w:lang w:val="en-US"/>
        </w:rPr>
      </w:pPr>
    </w:p>
    <w:p>
      <w:pPr>
        <w:ind w:left="0" w:firstLine="0"/>
        <w:rPr>
          <w:rFonts w:ascii="Arial" w:eastAsia="SimSun" w:cs="Arial" w:hAnsi="Arial"/>
          <w:sz w:val="32"/>
          <w:szCs w:val="32"/>
        </w:rPr>
      </w:pPr>
      <w:r>
        <w:rPr>
          <w:rStyle w:val="17"/>
          <w:rFonts w:ascii="Arial" w:eastAsia="SimSun" w:cs="Arial" w:hAnsi="Arial"/>
          <w:sz w:val="32"/>
          <w:szCs w:val="32"/>
        </w:rPr>
        <w:t>Justification</w:t>
      </w:r>
      <w:r>
        <w:rPr>
          <w:rFonts w:ascii="Arial" w:eastAsia="SimSun" w:cs="Arial" w:hAnsi="Arial"/>
          <w:sz w:val="32"/>
          <w:szCs w:val="32"/>
        </w:rPr>
        <w:t>: Extracting components like year, month, and day can help capture seasonal patterns or trends over time. Identifying weekends can be crucial for businesses where activity differs between weekdays and weekends.</w:t>
      </w:r>
    </w:p>
    <w:p>
      <w:pPr>
        <w:ind w:left="0" w:firstLine="0"/>
        <w:rPr>
          <w:rFonts w:ascii="Arial" w:eastAsia="SimSun"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Interaction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Creating interaction terms can help capture relationships between variables that are not evident when considering features individually.</w:t>
      </w:r>
    </w:p>
    <w:p>
      <w:pPr>
        <w:ind w:left="0" w:firstLine="0"/>
        <w:rPr>
          <w:rFonts w:ascii="Arial" w:eastAsia="SimSun" w:cs="Arial" w:hAnsi="Arial"/>
          <w:sz w:val="32"/>
          <w:szCs w:val="32"/>
          <w:lang w:val="en-US"/>
        </w:rPr>
      </w:pPr>
      <w:r>
        <w:rPr>
          <w:rFonts w:ascii="Arial" w:eastAsia="SimSun" w:cs="Arial" w:hAnsi="Arial"/>
          <w:sz w:val="32"/>
          <w:szCs w:val="32"/>
          <w:lang w:val="en-US"/>
        </w:rPr>
        <w:t># Interaction between 'feature1' and 'feature2'</w:t>
      </w:r>
    </w:p>
    <w:p>
      <w:pPr>
        <w:ind w:left="0" w:firstLine="0"/>
        <w:rPr>
          <w:rFonts w:ascii="Arial" w:eastAsia="SimSun" w:cs="Arial" w:hAnsi="Arial"/>
          <w:sz w:val="32"/>
          <w:szCs w:val="32"/>
          <w:lang w:val="en-US"/>
        </w:rPr>
      </w:pPr>
      <w:r>
        <w:rPr>
          <w:rFonts w:ascii="Arial" w:eastAsia="SimSun" w:cs="Arial" w:hAnsi="Arial"/>
          <w:sz w:val="32"/>
          <w:szCs w:val="32"/>
          <w:lang w:val="en-US"/>
        </w:rPr>
        <w:t>df['feature1_feature2_interaction']=df['feature1'] df['feature2']</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Combining or Splitting Columns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a. </w:t>
      </w:r>
      <w:r>
        <w:rPr>
          <w:rStyle w:val="17"/>
          <w:rFonts w:ascii="Arial" w:cs="Arial" w:hAnsi="Arial"/>
          <w:b/>
          <w:bCs/>
          <w:sz w:val="32"/>
          <w:szCs w:val="32"/>
        </w:rPr>
        <w:t>Splitting Text Columns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Text columns containing multiple pieces of information can be split into separate features.</w:t>
      </w:r>
    </w:p>
    <w:p>
      <w:pPr>
        <w:ind w:left="0" w:firstLine="0"/>
        <w:rPr>
          <w:rFonts w:ascii="Arial" w:eastAsia="SimSun" w:cs="Arial" w:hAnsi="Arial"/>
          <w:sz w:val="32"/>
          <w:szCs w:val="32"/>
          <w:lang w:val="en-US"/>
        </w:rPr>
      </w:pPr>
      <w:r>
        <w:rPr>
          <w:rFonts w:ascii="Arial" w:eastAsia="SimSun" w:cs="Arial" w:hAnsi="Arial"/>
          <w:sz w:val="32"/>
          <w:szCs w:val="32"/>
          <w:lang w:val="en-US"/>
        </w:rPr>
        <w:t># Split 'location' into 'city' and 'state'</w:t>
      </w:r>
    </w:p>
    <w:p>
      <w:pPr>
        <w:ind w:left="0" w:firstLine="0"/>
        <w:rPr>
          <w:rFonts w:ascii="Arial" w:eastAsia="SimSun" w:cs="Arial" w:hAnsi="Arial"/>
          <w:sz w:val="32"/>
          <w:szCs w:val="32"/>
          <w:lang w:val="en-US"/>
        </w:rPr>
      </w:pPr>
      <w:r>
        <w:rPr>
          <w:rFonts w:ascii="Arial" w:eastAsia="SimSun" w:cs="Arial" w:hAnsi="Arial"/>
          <w:sz w:val="32"/>
          <w:szCs w:val="32"/>
          <w:lang w:val="en-US"/>
        </w:rPr>
        <w:t>df[['city', 'state']] = df['location'].str.split(',', expand=True)</w:t>
      </w:r>
    </w:p>
    <w:p>
      <w:pPr>
        <w:ind w:left="0" w:firstLine="0"/>
        <w:rPr>
          <w:rFonts w:ascii="Arial" w:eastAsia="SimSun" w:cs="Arial" w:hAnsi="Arial"/>
          <w:sz w:val="32"/>
          <w:szCs w:val="32"/>
          <w:lang w:val="en-US"/>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 xml:space="preserve">b. </w:t>
      </w:r>
      <w:r>
        <w:rPr>
          <w:rStyle w:val="17"/>
          <w:rFonts w:ascii="Arial" w:cs="Arial" w:hAnsi="Arial"/>
          <w:b/>
          <w:bCs/>
          <w:sz w:val="32"/>
          <w:szCs w:val="32"/>
        </w:rPr>
        <w:t>Merging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Combining features can create new variables that capture more complex relationships.</w:t>
      </w:r>
    </w:p>
    <w:p>
      <w:pPr>
        <w:ind w:left="0" w:firstLine="0"/>
        <w:rPr>
          <w:rFonts w:ascii="Arial" w:eastAsia="SimSun" w:cs="Arial" w:hAnsi="Arial"/>
          <w:sz w:val="32"/>
          <w:szCs w:val="32"/>
          <w:lang w:val="en-US"/>
        </w:rPr>
      </w:pPr>
      <w:r>
        <w:rPr>
          <w:rFonts w:ascii="Arial" w:eastAsia="SimSun" w:cs="Arial" w:hAnsi="Arial"/>
          <w:sz w:val="32"/>
          <w:szCs w:val="32"/>
          <w:lang w:val="en-US"/>
        </w:rPr>
        <w:t># Combine 'first_name' and 'last_name' into 'full_name'</w:t>
      </w:r>
    </w:p>
    <w:p>
      <w:pPr>
        <w:ind w:left="0" w:firstLine="0"/>
        <w:rPr>
          <w:rFonts w:ascii="Arial" w:eastAsia="SimSun" w:cs="Arial" w:hAnsi="Arial"/>
          <w:sz w:val="32"/>
          <w:szCs w:val="32"/>
          <w:lang w:val="en-US"/>
        </w:rPr>
      </w:pPr>
      <w:r>
        <w:rPr>
          <w:rFonts w:ascii="Arial" w:eastAsia="SimSun" w:cs="Arial" w:hAnsi="Arial"/>
          <w:sz w:val="32"/>
          <w:szCs w:val="32"/>
          <w:lang w:val="en-US"/>
        </w:rPr>
        <w:t>df['full_name'] = df['first_name'] + ' ' + df['last_name']</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Binning Continuous Variables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Binning transforms continuous variables into categorical bins, which can help in handling outliers and capturing non-linear relationships</w:t>
      </w:r>
    </w:p>
    <w:p>
      <w:pPr>
        <w:ind w:left="0" w:firstLine="0"/>
        <w:rPr>
          <w:rFonts w:ascii="Arial" w:eastAsia="SimSun" w:cs="Arial" w:hAnsi="Arial"/>
          <w:sz w:val="32"/>
          <w:szCs w:val="32"/>
          <w:lang w:val="en-US"/>
        </w:rPr>
      </w:pPr>
      <w:r>
        <w:rPr>
          <w:rFonts w:ascii="Arial" w:eastAsia="SimSun" w:cs="Arial" w:hAnsi="Arial"/>
          <w:sz w:val="32"/>
          <w:szCs w:val="32"/>
          <w:lang w:val="en-US"/>
        </w:rPr>
        <w:t># Binning 'age' into categories</w:t>
      </w:r>
    </w:p>
    <w:p>
      <w:pPr>
        <w:ind w:left="0" w:firstLine="0"/>
        <w:rPr>
          <w:rFonts w:ascii="Arial" w:eastAsia="SimSun" w:cs="Arial" w:hAnsi="Arial"/>
          <w:sz w:val="32"/>
          <w:szCs w:val="32"/>
          <w:lang w:val="en-US"/>
        </w:rPr>
      </w:pPr>
      <w:r>
        <w:rPr>
          <w:rFonts w:ascii="Arial" w:eastAsia="SimSun" w:cs="Arial" w:hAnsi="Arial"/>
          <w:sz w:val="32"/>
          <w:szCs w:val="32"/>
          <w:lang w:val="en-US"/>
        </w:rPr>
        <w:t>bins = [0, 18, 35, 50, 65, np.inf]</w:t>
      </w:r>
    </w:p>
    <w:p>
      <w:pPr>
        <w:ind w:left="0" w:firstLine="0"/>
        <w:rPr>
          <w:rFonts w:ascii="Arial" w:eastAsia="SimSun" w:cs="Arial" w:hAnsi="Arial"/>
          <w:sz w:val="32"/>
          <w:szCs w:val="32"/>
          <w:lang w:val="en-US"/>
        </w:rPr>
      </w:pPr>
      <w:r>
        <w:rPr>
          <w:rFonts w:ascii="Arial" w:eastAsia="SimSun" w:cs="Arial" w:hAnsi="Arial"/>
          <w:sz w:val="32"/>
          <w:szCs w:val="32"/>
          <w:lang w:val="en-US"/>
        </w:rPr>
        <w:t>labels = ['Child', 'Youth', 'Adult', 'Senior', 'Elderly']</w:t>
      </w:r>
    </w:p>
    <w:p>
      <w:pPr>
        <w:ind w:left="0" w:firstLine="0"/>
        <w:rPr>
          <w:rFonts w:ascii="Arial" w:eastAsia="SimSun" w:cs="Arial" w:hAnsi="Arial"/>
          <w:sz w:val="32"/>
          <w:szCs w:val="32"/>
          <w:lang w:val="en-US"/>
        </w:rPr>
      </w:pPr>
      <w:r>
        <w:rPr>
          <w:rFonts w:ascii="Arial" w:eastAsia="SimSun" w:cs="Arial" w:hAnsi="Arial"/>
          <w:sz w:val="32"/>
          <w:szCs w:val="32"/>
          <w:lang w:val="en-US"/>
        </w:rPr>
        <w:t>df['age_group'] = pd.cut(df['age'], bins=bins, labels=labels)</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Polynomial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Polynomial features can capture non-linear relationships between features and the target variable.</w:t>
      </w:r>
    </w:p>
    <w:p>
      <w:pPr>
        <w:ind w:left="0" w:firstLine="0"/>
        <w:rPr>
          <w:rFonts w:ascii="Arial" w:eastAsia="SimSun" w:cs="Arial" w:hAnsi="Arial"/>
          <w:sz w:val="32"/>
          <w:szCs w:val="32"/>
          <w:lang w:val="en-US"/>
        </w:rPr>
      </w:pPr>
      <w:r>
        <w:rPr>
          <w:rFonts w:ascii="Arial" w:eastAsia="SimSun" w:cs="Arial" w:hAnsi="Arial"/>
          <w:sz w:val="32"/>
          <w:szCs w:val="32"/>
          <w:lang w:val="en-US"/>
        </w:rPr>
        <w:t>from sklearn.preprocessing import PolynomialFeatures</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Generate polynomial features up to degree 2</w:t>
      </w:r>
    </w:p>
    <w:p>
      <w:pPr>
        <w:ind w:left="0" w:firstLine="0"/>
        <w:rPr>
          <w:rFonts w:ascii="Arial" w:eastAsia="SimSun" w:cs="Arial" w:hAnsi="Arial"/>
          <w:sz w:val="32"/>
          <w:szCs w:val="32"/>
          <w:lang w:val="en-US"/>
        </w:rPr>
      </w:pPr>
      <w:r>
        <w:rPr>
          <w:rFonts w:ascii="Arial" w:eastAsia="SimSun" w:cs="Arial" w:hAnsi="Arial"/>
          <w:sz w:val="32"/>
          <w:szCs w:val="32"/>
          <w:lang w:val="en-US"/>
        </w:rPr>
        <w:t>poly = PolynomialFeatures(degree=2, include_bias=False)</w:t>
      </w:r>
    </w:p>
    <w:p>
      <w:pPr>
        <w:ind w:left="0" w:firstLine="0"/>
        <w:rPr>
          <w:rFonts w:ascii="Arial" w:eastAsia="SimSun" w:cs="Arial" w:hAnsi="Arial"/>
          <w:sz w:val="32"/>
          <w:szCs w:val="32"/>
          <w:lang w:val="en-US"/>
        </w:rPr>
      </w:pPr>
      <w:r>
        <w:rPr>
          <w:rFonts w:ascii="Arial" w:eastAsia="SimSun" w:cs="Arial" w:hAnsi="Arial"/>
          <w:sz w:val="32"/>
          <w:szCs w:val="32"/>
          <w:lang w:val="en-US"/>
        </w:rPr>
        <w:t>poly_features = poly.fit_transform(df[['feature1', 'feature2']])</w:t>
      </w:r>
    </w:p>
    <w:p>
      <w:pPr>
        <w:ind w:left="0" w:firstLine="0"/>
        <w:rPr>
          <w:rFonts w:ascii="Arial" w:eastAsia="SimSun" w:cs="Arial" w:hAnsi="Arial"/>
          <w:sz w:val="32"/>
          <w:szCs w:val="32"/>
          <w:lang w:val="en-US"/>
        </w:rPr>
      </w:pPr>
      <w:r>
        <w:rPr>
          <w:rFonts w:ascii="Arial" w:eastAsia="SimSun" w:cs="Arial" w:hAnsi="Arial"/>
          <w:sz w:val="32"/>
          <w:szCs w:val="32"/>
          <w:lang w:val="en-US"/>
        </w:rPr>
        <w:t>poly_feature_names=poly.get_feature_names_out(['feature1', 'feature2'])</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Create a DataFrame with the new features</w:t>
      </w:r>
    </w:p>
    <w:p>
      <w:pPr>
        <w:ind w:left="0" w:firstLine="0"/>
        <w:rPr>
          <w:rFonts w:ascii="Arial" w:eastAsia="SimSun" w:cs="Arial" w:hAnsi="Arial"/>
          <w:sz w:val="32"/>
          <w:szCs w:val="32"/>
          <w:lang w:val="en-US"/>
        </w:rPr>
      </w:pPr>
      <w:r>
        <w:rPr>
          <w:rFonts w:ascii="Arial" w:eastAsia="SimSun" w:cs="Arial" w:hAnsi="Arial"/>
          <w:sz w:val="32"/>
          <w:szCs w:val="32"/>
          <w:lang w:val="en-US"/>
        </w:rPr>
        <w:t>df_poly=pd.DataFrame(poly_features, columns=poly_feature_names)</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Concatenate with the original DataFrame</w:t>
      </w:r>
    </w:p>
    <w:p>
      <w:pPr>
        <w:ind w:left="0" w:firstLine="0"/>
        <w:rPr>
          <w:rFonts w:ascii="Arial" w:eastAsia="SimSun" w:cs="Arial" w:hAnsi="Arial"/>
          <w:sz w:val="32"/>
          <w:szCs w:val="32"/>
          <w:lang w:val="en-US"/>
        </w:rPr>
      </w:pPr>
      <w:r>
        <w:rPr>
          <w:rFonts w:ascii="Arial" w:eastAsia="SimSun" w:cs="Arial" w:hAnsi="Arial"/>
          <w:sz w:val="32"/>
          <w:szCs w:val="32"/>
          <w:lang w:val="en-US"/>
        </w:rPr>
        <w:t>df = pd.concat([df, df_poly], axis=1)</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Ratio Features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Creating ratio features can highlight proportional relationships between variables.</w:t>
      </w:r>
    </w:p>
    <w:p>
      <w:pPr>
        <w:ind w:left="0" w:firstLine="0"/>
        <w:rPr>
          <w:rFonts w:ascii="Arial" w:eastAsia="SimSun" w:cs="Arial" w:hAnsi="Arial"/>
          <w:sz w:val="32"/>
          <w:szCs w:val="32"/>
          <w:lang w:val="en-US"/>
        </w:rPr>
      </w:pPr>
      <w:r>
        <w:rPr>
          <w:rFonts w:ascii="Arial" w:eastAsia="SimSun" w:cs="Arial" w:hAnsi="Arial"/>
          <w:sz w:val="32"/>
          <w:szCs w:val="32"/>
          <w:lang w:val="en-US"/>
        </w:rPr>
        <w:t># Ratio of 'feature1' to 'feature2'</w:t>
      </w:r>
    </w:p>
    <w:p>
      <w:pPr>
        <w:ind w:left="0" w:firstLine="0"/>
        <w:rPr>
          <w:rFonts w:ascii="Arial" w:eastAsia="SimSun" w:cs="Arial" w:hAnsi="Arial"/>
          <w:sz w:val="32"/>
          <w:szCs w:val="32"/>
          <w:lang w:val="en-US"/>
        </w:rPr>
      </w:pPr>
      <w:r>
        <w:rPr>
          <w:rFonts w:ascii="Arial" w:eastAsia="SimSun" w:cs="Arial" w:hAnsi="Arial"/>
          <w:sz w:val="32"/>
          <w:szCs w:val="32"/>
          <w:lang w:val="en-US"/>
        </w:rPr>
        <w:t>df['feature1_to_feature2'] = df['feature1'] / (df['feature2'] + 1e-5)  # Adding a small value to avoid division by zero</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6. Dimensionality Reduction (Optional)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Dimensionality reduction techniques like Principal Component Analysis (PCA) can help in reducing the number of features while retaining most of the variance in the data.</w:t>
      </w:r>
    </w:p>
    <w:p>
      <w:pPr>
        <w:ind w:left="0" w:firstLine="0"/>
        <w:rPr>
          <w:rFonts w:ascii="Arial" w:eastAsia="SimSun" w:cs="Arial" w:hAnsi="Arial"/>
          <w:sz w:val="32"/>
          <w:szCs w:val="32"/>
          <w:lang w:val="en-US"/>
        </w:rPr>
      </w:pPr>
      <w:r>
        <w:rPr>
          <w:rFonts w:ascii="Arial" w:eastAsia="SimSun" w:cs="Arial" w:hAnsi="Arial"/>
          <w:sz w:val="32"/>
          <w:szCs w:val="32"/>
          <w:lang w:val="en-US"/>
        </w:rPr>
        <w:t>from sklearn.decomposition import PCA</w:t>
      </w:r>
    </w:p>
    <w:p>
      <w:pPr>
        <w:ind w:left="0" w:firstLine="0"/>
        <w:rPr>
          <w:rFonts w:ascii="Arial" w:eastAsia="SimSun" w:cs="Arial" w:hAnsi="Arial"/>
          <w:sz w:val="32"/>
          <w:szCs w:val="32"/>
          <w:lang w:val="en-US"/>
        </w:rPr>
      </w:pPr>
      <w:r>
        <w:rPr>
          <w:rFonts w:ascii="Arial" w:eastAsia="SimSun" w:cs="Arial" w:hAnsi="Arial"/>
          <w:sz w:val="32"/>
          <w:szCs w:val="32"/>
          <w:lang w:val="en-US"/>
        </w:rPr>
        <w:t>from sklearn.preprocessing import StandardScaler</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Standardize the features</w:t>
      </w:r>
    </w:p>
    <w:p>
      <w:pPr>
        <w:ind w:left="0" w:firstLine="0"/>
        <w:rPr>
          <w:rFonts w:ascii="Arial" w:eastAsia="SimSun" w:cs="Arial" w:hAnsi="Arial"/>
          <w:sz w:val="32"/>
          <w:szCs w:val="32"/>
          <w:lang w:val="en-US"/>
        </w:rPr>
      </w:pPr>
      <w:r>
        <w:rPr>
          <w:rFonts w:ascii="Arial" w:eastAsia="SimSun" w:cs="Arial" w:hAnsi="Arial"/>
          <w:sz w:val="32"/>
          <w:szCs w:val="32"/>
          <w:lang w:val="en-US"/>
        </w:rPr>
        <w:t>features = ['feature1', 'feature2', 'feature3']</w:t>
      </w:r>
    </w:p>
    <w:p>
      <w:pPr>
        <w:ind w:left="0" w:firstLine="0"/>
        <w:rPr>
          <w:rFonts w:ascii="Arial" w:eastAsia="SimSun" w:cs="Arial" w:hAnsi="Arial"/>
          <w:sz w:val="32"/>
          <w:szCs w:val="32"/>
          <w:lang w:val="en-US"/>
        </w:rPr>
      </w:pPr>
      <w:r>
        <w:rPr>
          <w:rFonts w:ascii="Arial" w:eastAsia="SimSun" w:cs="Arial" w:hAnsi="Arial"/>
          <w:sz w:val="32"/>
          <w:szCs w:val="32"/>
          <w:lang w:val="en-US"/>
        </w:rPr>
        <w:t>x = df[features]</w:t>
      </w:r>
    </w:p>
    <w:p>
      <w:pPr>
        <w:ind w:left="0" w:firstLine="0"/>
        <w:rPr>
          <w:rFonts w:ascii="Arial" w:eastAsia="SimSun" w:cs="Arial" w:hAnsi="Arial"/>
          <w:sz w:val="32"/>
          <w:szCs w:val="32"/>
          <w:lang w:val="en-US"/>
        </w:rPr>
      </w:pPr>
      <w:r>
        <w:rPr>
          <w:rFonts w:ascii="Arial" w:eastAsia="SimSun" w:cs="Arial" w:hAnsi="Arial"/>
          <w:sz w:val="32"/>
          <w:szCs w:val="32"/>
          <w:lang w:val="en-US"/>
        </w:rPr>
        <w:t>x_scaled = StandardScaler().fit_transform(x)</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Apply PCA</w:t>
      </w:r>
    </w:p>
    <w:p>
      <w:pPr>
        <w:ind w:left="0" w:firstLine="0"/>
        <w:rPr>
          <w:rFonts w:ascii="Arial" w:eastAsia="SimSun" w:cs="Arial" w:hAnsi="Arial"/>
          <w:sz w:val="32"/>
          <w:szCs w:val="32"/>
          <w:lang w:val="en-US"/>
        </w:rPr>
      </w:pPr>
      <w:r>
        <w:rPr>
          <w:rFonts w:ascii="Arial" w:eastAsia="SimSun" w:cs="Arial" w:hAnsi="Arial"/>
          <w:sz w:val="32"/>
          <w:szCs w:val="32"/>
          <w:lang w:val="en-US"/>
        </w:rPr>
        <w:t>pca = PCA(n_components=2)</w:t>
      </w:r>
    </w:p>
    <w:p>
      <w:pPr>
        <w:ind w:left="0" w:firstLine="0"/>
        <w:rPr>
          <w:rFonts w:ascii="Arial" w:eastAsia="SimSun" w:cs="Arial" w:hAnsi="Arial"/>
          <w:sz w:val="32"/>
          <w:szCs w:val="32"/>
          <w:lang w:val="en-US"/>
        </w:rPr>
      </w:pPr>
      <w:r>
        <w:rPr>
          <w:rFonts w:ascii="Arial" w:eastAsia="SimSun" w:cs="Arial" w:hAnsi="Arial"/>
          <w:sz w:val="32"/>
          <w:szCs w:val="32"/>
          <w:lang w:val="en-US"/>
        </w:rPr>
        <w:t>principal_components = pca.fit_transform(x_scaled)</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Create a DataFrame with principal components</w:t>
      </w:r>
    </w:p>
    <w:p>
      <w:pPr>
        <w:ind w:left="0" w:firstLine="0"/>
        <w:rPr>
          <w:rFonts w:ascii="Arial" w:eastAsia="SimSun" w:cs="Arial" w:hAnsi="Arial"/>
          <w:sz w:val="32"/>
          <w:szCs w:val="32"/>
          <w:lang w:val="en-US"/>
        </w:rPr>
      </w:pPr>
      <w:r>
        <w:rPr>
          <w:rFonts w:ascii="Arial" w:eastAsia="SimSun" w:cs="Arial" w:hAnsi="Arial"/>
          <w:sz w:val="32"/>
          <w:szCs w:val="32"/>
          <w:lang w:val="en-US"/>
        </w:rPr>
        <w:t>df_pca=pd.DataFrame(data=principal_components, columns=['PC1', 'PC2'])</w:t>
      </w:r>
    </w:p>
    <w:p>
      <w:pPr>
        <w:ind w:left="0" w:firstLine="0"/>
        <w:rPr>
          <w:rFonts w:ascii="Arial" w:eastAsia="SimSun" w:cs="Arial" w:hAnsi="Arial"/>
          <w:sz w:val="32"/>
          <w:szCs w:val="32"/>
          <w:lang w:val="en-US"/>
        </w:rPr>
      </w:pPr>
    </w:p>
    <w:p>
      <w:pPr>
        <w:ind w:left="0" w:firstLine="0"/>
        <w:rPr>
          <w:rFonts w:ascii="Arial" w:eastAsia="SimSun" w:cs="Arial" w:hAnsi="Arial"/>
          <w:sz w:val="32"/>
          <w:szCs w:val="32"/>
          <w:lang w:val="en-US"/>
        </w:rPr>
      </w:pPr>
      <w:r>
        <w:rPr>
          <w:rFonts w:ascii="Arial" w:eastAsia="SimSun" w:cs="Arial" w:hAnsi="Arial"/>
          <w:sz w:val="32"/>
          <w:szCs w:val="32"/>
          <w:lang w:val="en-US"/>
        </w:rPr>
        <w:t># Concatenate with the original DataFrame</w:t>
      </w:r>
    </w:p>
    <w:p>
      <w:pPr>
        <w:ind w:left="0" w:firstLine="0"/>
        <w:rPr>
          <w:rFonts w:ascii="Arial" w:eastAsia="SimSun" w:cs="Arial" w:hAnsi="Arial"/>
          <w:sz w:val="32"/>
          <w:szCs w:val="32"/>
          <w:lang w:val="en-US"/>
        </w:rPr>
      </w:pPr>
      <w:r>
        <w:rPr>
          <w:rFonts w:ascii="Arial" w:eastAsia="SimSun" w:cs="Arial" w:hAnsi="Arial"/>
          <w:sz w:val="32"/>
          <w:szCs w:val="32"/>
          <w:lang w:val="en-US"/>
        </w:rPr>
        <w:t>df = pd.concat([df, df_pca], axis=1)</w:t>
      </w:r>
    </w:p>
    <w:p>
      <w:pPr>
        <w:ind w:left="0" w:firstLine="0"/>
        <w:rPr>
          <w:rFonts w:ascii="Arial" w:eastAsia="SimSun" w:cs="Arial" w:hAnsi="Arial"/>
          <w:sz w:val="32"/>
          <w:szCs w:val="32"/>
          <w:lang w:val="en-US"/>
        </w:rPr>
      </w:pP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7. Justification for Feature Engineering Steps</w:t>
      </w:r>
    </w:p>
    <w:p>
      <w:pPr>
        <w:pStyle w:val="24"/>
        <w:keepNext w:val="0"/>
        <w:keepLines w:val="0"/>
        <w:widowControl/>
        <w:numPr>
          <w:ilvl w:val="0"/>
          <w:numId w:val="2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Date-Time Feature Extraction</w:t>
      </w:r>
      <w:r>
        <w:rPr>
          <w:rFonts w:ascii="Arial" w:cs="Arial" w:hAnsi="Arial"/>
          <w:sz w:val="32"/>
          <w:szCs w:val="32"/>
        </w:rPr>
        <w:t>: Captures temporal patterns and seasonality, which are crucial in time-dependent data.</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Interaction Features</w:t>
      </w:r>
      <w:r>
        <w:rPr>
          <w:rFonts w:ascii="Arial" w:cs="Arial" w:hAnsi="Arial"/>
          <w:sz w:val="32"/>
          <w:szCs w:val="32"/>
        </w:rPr>
        <w:t>: Models the combined effect of features, capturing complex relationships.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Combining/Splitting Columns</w:t>
      </w:r>
      <w:r>
        <w:rPr>
          <w:rFonts w:ascii="Arial" w:cs="Arial" w:hAnsi="Arial"/>
          <w:sz w:val="32"/>
          <w:szCs w:val="32"/>
        </w:rPr>
        <w:t>: Enhances granularity and allows the model to learn more specific patterns.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Binning</w:t>
      </w:r>
      <w:r>
        <w:rPr>
          <w:rFonts w:ascii="Arial" w:cs="Arial" w:hAnsi="Arial"/>
          <w:sz w:val="32"/>
          <w:szCs w:val="32"/>
        </w:rPr>
        <w:t>: Simplifies continuous variables, helps in handling outliers, and captures non-linear relationships.</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Polynomial Features</w:t>
      </w:r>
      <w:r>
        <w:rPr>
          <w:rFonts w:ascii="Arial" w:cs="Arial" w:hAnsi="Arial"/>
          <w:sz w:val="32"/>
          <w:szCs w:val="32"/>
        </w:rPr>
        <w:t>: Allows linear models to fit non-linear data, improving flexibility.</w:t>
      </w:r>
    </w:p>
    <w:p>
      <w:pPr>
        <w:pStyle w:val="24"/>
        <w:keepNext w:val="0"/>
        <w:keepLines w:val="0"/>
        <w:widowControl/>
        <w:numPr>
          <w:ilvl w:val="0"/>
          <w:numId w:val="22"/>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Ratio Features</w:t>
      </w:r>
      <w:r>
        <w:rPr>
          <w:rFonts w:ascii="Arial" w:cs="Arial" w:hAnsi="Arial"/>
          <w:sz w:val="32"/>
          <w:szCs w:val="32"/>
        </w:rPr>
        <w:t>: Highlights proportional relationships, which can be more informative than absolute values.</w:t>
      </w:r>
    </w:p>
    <w:p>
      <w:pPr>
        <w:pStyle w:val="24"/>
        <w:keepNext w:val="0"/>
        <w:keepLines w:val="0"/>
        <w:widowControl/>
        <w:numPr>
          <w:ilvl w:val="0"/>
          <w:numId w:val="2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Dimensionality Reduction</w:t>
      </w:r>
      <w:r>
        <w:rPr>
          <w:rFonts w:ascii="Arial" w:cs="Arial" w:hAnsi="Arial"/>
          <w:sz w:val="32"/>
          <w:szCs w:val="32"/>
        </w:rPr>
        <w:t>: Reduces feature space, mitigates multicollinearity, and enhances computational efficiency.</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Each of these steps should be evaluated based on the specific dataset and problem context. It's essential to validate the impact of these engineered features on model performance using appropriate evaluation metrics.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8" behindDoc="0" locked="0" layoutInCell="0" hidden="0" allowOverlap="1">
                <wp:simplePos x="0" y="0"/>
                <wp:positionH relativeFrom="column">
                  <wp:align>center</wp:align>
                </wp:positionH>
                <wp:positionV relativeFrom="paragraph">
                  <wp:align>top</wp:align>
                </wp:positionV>
                <wp:extent cx="5485765" cy="18415"/>
                <wp:effectExtent l="0" t="0" r="0" b="0"/>
                <wp:wrapNone/>
                <wp:docPr id="52" name="矩形 52"/>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53" o:spid="_x0000_s53" fillcolor="#A0A0A0" stroked="f" strokeweight="0.0pt" o:allowincell="f" style="position:absolute;&#10;margin-left:0.0pt;&#10;margin-top:-1.55pt;&#10;width:431.95pt;&#10;height:1.45pt;&#10;z-index:68;&#10;mso-position-horizontal:center;&#10;mso-position-vertical:top;&#10;mso-wrap-distance-left:8.999863pt;&#10;mso-wrap-distance-right:8.999863pt;">
                <v:stroke color="#000000"/>
              </v:rect>
            </w:pict>
          </mc:Fallback>
        </mc:AlternateContent>
      </w:r>
    </w:p>
    <w:p>
      <w:pPr>
        <w:pStyle w:val="24"/>
        <w:keepNext w:val="0"/>
        <w:keepLines w:val="0"/>
        <w:widowControl/>
        <w:suppressLineNumbers w:val="0"/>
        <w:suppressAutoHyphens/>
        <w:spacing w:beforeAutospacing="1" w:afterAutospacing="1"/>
        <w:ind w:left="0" w:right="0"/>
        <w:rPr>
          <w:rFonts w:ascii="Arial" w:cs="Arial" w:hAnsi="Arial"/>
          <w:b/>
          <w:bCs/>
          <w:sz w:val="32"/>
          <w:szCs w:val="32"/>
        </w:rPr>
      </w:pPr>
      <w:r>
        <w:rPr>
          <w:rFonts w:ascii="Arial" w:eastAsia="SimSun" w:cs="Arial" w:hAnsi="Arial"/>
          <w:b/>
          <w:bCs/>
          <w:sz w:val="32"/>
          <w:szCs w:val="32"/>
        </w:rPr>
        <w:t>8. Model Building</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further reading on feature engineering techniques, you may refer to the following resources:</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Model Selection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For this classification task, we'll implement and compare the following two models:</w:t>
      </w:r>
    </w:p>
    <w:p>
      <w:pPr>
        <w:pStyle w:val="24"/>
        <w:keepNext w:val="0"/>
        <w:keepLines w:val="0"/>
        <w:widowControl/>
        <w:numPr>
          <w:ilvl w:val="0"/>
          <w:numId w:val="22"/>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Logistic Regression</w:t>
      </w:r>
      <w:r>
        <w:rPr>
          <w:rFonts w:ascii="Arial" w:cs="Arial" w:hAnsi="Arial"/>
          <w:sz w:val="32"/>
          <w:szCs w:val="32"/>
        </w:rPr>
        <w:t>: A linear model suitable for binary classification problems. It's interpretable and performs well when the relationship between features and the target is linear.</w:t>
      </w:r>
    </w:p>
    <w:p>
      <w:pPr>
        <w:pStyle w:val="24"/>
        <w:keepNext w:val="0"/>
        <w:keepLines w:val="0"/>
        <w:widowControl/>
        <w:numPr>
          <w:ilvl w:val="0"/>
          <w:numId w:val="22"/>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Random Forest</w:t>
      </w:r>
      <w:r>
        <w:rPr>
          <w:rFonts w:ascii="Arial" w:cs="Arial" w:hAnsi="Arial"/>
          <w:sz w:val="32"/>
          <w:szCs w:val="32"/>
        </w:rPr>
        <w:t>: An ensemble method that builds multiple decision trees and merges their results. It's robust to overfitting and can capture non-linear relationships.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These models are chosen to provide a balance between simplicity and complexity, allowing us to observe how different algorithms perform on the dataset.</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69" behindDoc="0" locked="0" layoutInCell="0" hidden="0" allowOverlap="1">
                <wp:simplePos x="0" y="0"/>
                <wp:positionH relativeFrom="column">
                  <wp:align>center</wp:align>
                </wp:positionH>
                <wp:positionV relativeFrom="paragraph">
                  <wp:align>top</wp:align>
                </wp:positionV>
                <wp:extent cx="5485765" cy="18415"/>
                <wp:effectExtent l="0" t="0" r="0" b="0"/>
                <wp:wrapNone/>
                <wp:docPr id="54" name="矩形 54"/>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55" o:spid="_x0000_s55" fillcolor="#A0A0A0" stroked="f" strokeweight="0.0pt" o:allowincell="f" style="position:absolute;&#10;margin-left:0.0pt;&#10;margin-top:-1.55pt;&#10;width:431.95pt;&#10;height:1.45pt;&#10;z-index:69;&#10;mso-position-horizontal:center;&#10;mso-position-vertical:top;&#10;mso-wrap-distance-left:8.999863pt;&#10;mso-wrap-distance-right:8.999863pt;">
                <v:stroke color="#000000"/>
              </v:rect>
            </w:pict>
          </mc:Fallback>
        </mc:AlternateContent>
      </w:r>
    </w:p>
    <w:p>
      <w:pPr>
        <w:pStyle w:val="2"/>
        <w:keepNext w:val="0"/>
        <w:keepLines w:val="0"/>
        <w:widowControl/>
        <w:numPr>
          <w:ilvl w:val="0"/>
          <w:numId w:val="1"/>
        </w:numPr>
        <w:suppressLineNumbers w:val="0"/>
        <w:suppressAutoHyphens/>
        <w:spacing w:before="280" w:after="280"/>
        <w:ind w:left="210" w:firstLine="0"/>
        <w:rPr>
          <w:rFonts w:ascii="Arial" w:cs="Arial" w:hAnsi="Arial"/>
          <w:sz w:val="32"/>
          <w:szCs w:val="32"/>
        </w:rPr>
      </w:pPr>
      <w:r>
        <w:rPr>
          <w:rFonts w:ascii="Arial" w:cs="Arial" w:hAnsi="Arial"/>
          <w:sz w:val="32"/>
          <w:szCs w:val="32"/>
        </w:rPr>
        <w:t>Data Splitting</w:t>
      </w:r>
    </w:p>
    <w:p>
      <w:pPr>
        <w:pStyle w:val="2"/>
        <w:keepNext w:val="0"/>
        <w:keepLines w:val="0"/>
        <w:widowControl/>
        <w:suppressLineNumbers w:val="0"/>
        <w:suppressAutoHyphens/>
        <w:spacing w:before="280" w:after="280"/>
        <w:ind w:left="210" w:firstLine="0"/>
        <w:outlineLvl w:val="1"/>
        <w:rPr>
          <w:rFonts w:ascii="Arial" w:cs="Arial" w:hAnsi="Arial"/>
          <w:sz w:val="32"/>
          <w:szCs w:val="32"/>
        </w:rPr>
      </w:pPr>
      <w:r>
        <w:rPr>
          <w:rFonts w:ascii="Arial" w:cs="Arial" w:hAnsi="Arial"/>
          <w:sz w:val="32"/>
          <w:szCs w:val="32"/>
        </w:rPr>
        <w:t>We'll split the dataset into training and testing sets using stratification to maintain the proportion of classes in both sets.</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sklearn.model_selection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train_test_split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'df' is your preprocessed DataFrame and 'target' is the name of the target column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 = df.drop(</w:t>
      </w:r>
      <w:r>
        <w:rPr>
          <w:rFonts w:ascii="Arial" w:eastAsia="SimSun" w:cs="Arial" w:hAnsi="Arial"/>
          <w:kern w:val="0"/>
          <w:sz w:val="32"/>
          <w:szCs w:val="32"/>
          <w:lang w:val="en-US" w:eastAsia="zh-CN" w:bidi="ar-SA"/>
        </w:rPr>
        <w:t>'target'</w:t>
      </w:r>
      <w:r>
        <w:rPr>
          <w:rStyle w:val="15"/>
          <w:rFonts w:ascii="Arial" w:eastAsia="SimSun" w:cs="Arial" w:hAnsi="Arial"/>
          <w:kern w:val="0"/>
          <w:sz w:val="32"/>
          <w:szCs w:val="32"/>
          <w:lang w:val="en-US" w:eastAsia="zh-CN" w:bidi="ar-SA"/>
        </w:rPr>
        <w:t>, axis=</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 = df[</w:t>
      </w:r>
      <w:r>
        <w:rPr>
          <w:rFonts w:ascii="Arial" w:eastAsia="SimSun" w:cs="Arial" w:hAnsi="Arial"/>
          <w:kern w:val="0"/>
          <w:sz w:val="32"/>
          <w:szCs w:val="32"/>
          <w:lang w:val="en-US" w:eastAsia="zh-CN" w:bidi="ar-SA"/>
        </w:rPr>
        <w:t>'target'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Split the data with stratification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X_train, X_test, y_train, y_test = train_test_split(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    X, y, test_size=</w:t>
      </w:r>
      <w:r>
        <w:rPr>
          <w:rFonts w:ascii="Arial" w:eastAsia="SimSun" w:cs="Arial" w:hAnsi="Arial"/>
          <w:kern w:val="0"/>
          <w:sz w:val="32"/>
          <w:szCs w:val="32"/>
          <w:lang w:val="en-US" w:eastAsia="zh-CN" w:bidi="ar-SA"/>
        </w:rPr>
        <w:t>0.2</w:t>
      </w:r>
      <w:r>
        <w:rPr>
          <w:rStyle w:val="15"/>
          <w:rFonts w:ascii="Arial" w:eastAsia="SimSun" w:cs="Arial" w:hAnsi="Arial"/>
          <w:kern w:val="0"/>
          <w:sz w:val="32"/>
          <w:szCs w:val="32"/>
          <w:lang w:val="en-US" w:eastAsia="zh-CN" w:bidi="ar-SA"/>
        </w:rPr>
        <w:t>, stratify=y, random_state=</w:t>
      </w:r>
      <w:r>
        <w:rPr>
          <w:rFonts w:ascii="Arial" w:eastAsia="SimSun" w:cs="Arial" w:hAnsi="Arial"/>
          <w:kern w:val="0"/>
          <w:sz w:val="32"/>
          <w:szCs w:val="32"/>
          <w:lang w:val="en-US" w:eastAsia="zh-CN" w:bidi="ar-SA"/>
        </w:rPr>
        <w:t>42</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0" behindDoc="0" locked="0" layoutInCell="0" hidden="0" allowOverlap="1">
                <wp:simplePos x="0" y="0"/>
                <wp:positionH relativeFrom="column">
                  <wp:align>center</wp:align>
                </wp:positionH>
                <wp:positionV relativeFrom="paragraph">
                  <wp:align>top</wp:align>
                </wp:positionV>
                <wp:extent cx="5485765" cy="18415"/>
                <wp:effectExtent l="0" t="0" r="0" b="0"/>
                <wp:wrapNone/>
                <wp:docPr id="56" name="矩形 56"/>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57" o:spid="_x0000_s57" fillcolor="#A0A0A0" stroked="f" strokeweight="0.0pt" o:allowincell="f" style="position:absolute;&#10;margin-left:0.0pt;&#10;margin-top:-1.55pt;&#10;width:431.95pt;&#10;height:1.45pt;&#10;z-index:70;&#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Model Training and Evaluation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We'll train both models and evaluate their performance using appropriate metrics for classification: accuracy, precision, recall, and F1-score.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a. Logistic Regression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sklearn.linear_model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LogisticRegression</w:t>
      </w: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classification_report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Initialize and train the model</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lr_model = LogisticRegression(max_iter=</w:t>
      </w:r>
      <w:r>
        <w:rPr>
          <w:rFonts w:ascii="Arial" w:eastAsia="SimSun" w:cs="Arial" w:hAnsi="Arial"/>
          <w:kern w:val="0"/>
          <w:sz w:val="32"/>
          <w:szCs w:val="32"/>
          <w:lang w:val="en-US" w:eastAsia="zh-CN" w:bidi="ar-SA"/>
        </w:rPr>
        <w:t>1000</w:t>
      </w:r>
      <w:r>
        <w:rPr>
          <w:rStyle w:val="15"/>
          <w:rFonts w:ascii="Arial" w:eastAsia="SimSun" w:cs="Arial" w:hAnsi="Arial"/>
          <w:kern w:val="0"/>
          <w:sz w:val="32"/>
          <w:szCs w:val="32"/>
          <w:lang w:val="en-US" w:eastAsia="zh-CN" w:bidi="ar-SA"/>
        </w:rPr>
        <w:t>, random_state=</w:t>
      </w:r>
      <w:r>
        <w:rPr>
          <w:rFonts w:ascii="Arial" w:eastAsia="SimSun" w:cs="Arial" w:hAnsi="Arial"/>
          <w:kern w:val="0"/>
          <w:sz w:val="32"/>
          <w:szCs w:val="32"/>
          <w:lang w:val="en-US" w:eastAsia="zh-CN" w:bidi="ar-SA"/>
        </w:rPr>
        <w:t>42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lr_model.fit(X_train, y_train)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Predict on the test set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y_pred_lr = lr_model.predict(X_test)</w:t>
      </w:r>
    </w:p>
    <w:p>
      <w:pPr>
        <w:keepNext w:val="0"/>
        <w:keepLines w:val="0"/>
        <w:widowControl/>
        <w:suppressLineNumbers w:val="0"/>
        <w:suppressAutoHyphens/>
        <w:bidi w:val="0"/>
        <w:jc w:val="left"/>
        <w:rPr>
          <w:rFonts w:ascii="Arial" w:cs="Arial" w:hAnsi="Arial"/>
          <w:sz w:val="32"/>
          <w:szCs w:val="32"/>
        </w:rPr>
      </w:pPr>
      <w:r>
        <w:rPr>
          <w:rFonts w:ascii="Arial" w:eastAsia="SimSun" w:cs="Arial" w:hAnsi="Arial"/>
          <w:kern w:val="0"/>
          <w:sz w:val="32"/>
          <w:szCs w:val="32"/>
          <w:lang w:val="en-US" w:eastAsia="zh-CN" w:bidi="ar-SA"/>
        </w:rPr>
        <w:t># Evaluate the modelprint</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"Logistic Regression Performance:"</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print</w:t>
      </w:r>
      <w:r>
        <w:rPr>
          <w:rStyle w:val="15"/>
          <w:rFonts w:ascii="Arial" w:eastAsia="SimSun" w:cs="Arial" w:hAnsi="Arial"/>
          <w:kern w:val="0"/>
          <w:sz w:val="32"/>
          <w:szCs w:val="32"/>
          <w:lang w:val="en-US" w:eastAsia="zh-CN" w:bidi="ar-SA"/>
        </w:rPr>
        <w:t>(classification_report(y_test, y_pred_lr))</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b. Random Forest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sklearn.ensemble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RandomForestClassifier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Initialize and train the model</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rf_model = RandomForestClassifier(n_estimators=</w:t>
      </w:r>
      <w:r>
        <w:rPr>
          <w:rFonts w:ascii="Arial" w:eastAsia="SimSun" w:cs="Arial" w:hAnsi="Arial"/>
          <w:kern w:val="0"/>
          <w:sz w:val="32"/>
          <w:szCs w:val="32"/>
          <w:lang w:val="en-US" w:eastAsia="zh-CN" w:bidi="ar-SA"/>
        </w:rPr>
        <w:t>100</w:t>
      </w:r>
      <w:r>
        <w:rPr>
          <w:rStyle w:val="15"/>
          <w:rFonts w:ascii="Arial" w:eastAsia="SimSun" w:cs="Arial" w:hAnsi="Arial"/>
          <w:kern w:val="0"/>
          <w:sz w:val="32"/>
          <w:szCs w:val="32"/>
          <w:lang w:val="en-US" w:eastAsia="zh-CN" w:bidi="ar-SA"/>
        </w:rPr>
        <w:t>, random_state=</w:t>
      </w:r>
      <w:r>
        <w:rPr>
          <w:rFonts w:ascii="Arial" w:eastAsia="SimSun" w:cs="Arial" w:hAnsi="Arial"/>
          <w:kern w:val="0"/>
          <w:sz w:val="32"/>
          <w:szCs w:val="32"/>
          <w:lang w:val="en-US" w:eastAsia="zh-CN" w:bidi="ar-SA"/>
        </w:rPr>
        <w:t>42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rf_model.fit(X_train, y_train)</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Predict on the test set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y_pred_rf = rf_model.predict(X_test)</w:t>
      </w:r>
    </w:p>
    <w:p>
      <w:pPr>
        <w:keepNext w:val="0"/>
        <w:keepLines w:val="0"/>
        <w:widowControl/>
        <w:suppressLineNumbers w:val="0"/>
        <w:suppressAutoHyphens/>
        <w:bidi w:val="0"/>
        <w:jc w:val="left"/>
        <w:rPr>
          <w:rFonts w:ascii="Arial" w:cs="Arial" w:hAnsi="Arial"/>
          <w:sz w:val="32"/>
          <w:szCs w:val="32"/>
        </w:rPr>
      </w:pPr>
      <w:r>
        <w:rPr>
          <w:rFonts w:ascii="Arial" w:eastAsia="SimSun" w:cs="Arial" w:hAnsi="Arial"/>
          <w:kern w:val="0"/>
          <w:sz w:val="32"/>
          <w:szCs w:val="32"/>
          <w:lang w:val="en-US" w:eastAsia="zh-CN" w:bidi="ar-SA"/>
        </w:rPr>
        <w:t># Evaluate the modelprint</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"Random Forest Performance:"</w:t>
      </w:r>
      <w:r>
        <w:rPr>
          <w:rStyle w:val="15"/>
          <w:rFonts w:ascii="Arial" w:eastAsia="SimSun" w:cs="Arial" w:hAnsi="Arial"/>
          <w:kern w:val="0"/>
          <w:sz w:val="32"/>
          <w:szCs w:val="32"/>
          <w:lang w:val="en-US" w:eastAsia="zh-CN" w:bidi="ar-SA"/>
        </w:rPr>
        <w:t>)</w:t>
      </w:r>
      <w:r>
        <w:rPr>
          <w:rFonts w:ascii="Arial" w:eastAsia="SimSun" w:cs="Arial" w:hAnsi="Arial"/>
          <w:kern w:val="0"/>
          <w:sz w:val="32"/>
          <w:szCs w:val="32"/>
          <w:lang w:val="en-US" w:eastAsia="zh-CN" w:bidi="ar-SA"/>
        </w:rPr>
        <w:t>print</w:t>
      </w:r>
      <w:r>
        <w:rPr>
          <w:rStyle w:val="15"/>
          <w:rFonts w:ascii="Arial" w:eastAsia="SimSun" w:cs="Arial" w:hAnsi="Arial"/>
          <w:kern w:val="0"/>
          <w:sz w:val="32"/>
          <w:szCs w:val="32"/>
          <w:lang w:val="en-US" w:eastAsia="zh-CN" w:bidi="ar-SA"/>
        </w:rPr>
        <w:t>(classification_report(y_test, y_pred_rf))</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1" behindDoc="0" locked="0" layoutInCell="0" hidden="0" allowOverlap="1">
                <wp:simplePos x="0" y="0"/>
                <wp:positionH relativeFrom="column">
                  <wp:align>center</wp:align>
                </wp:positionH>
                <wp:positionV relativeFrom="paragraph">
                  <wp:align>top</wp:align>
                </wp:positionV>
                <wp:extent cx="5485765" cy="18415"/>
                <wp:effectExtent l="0" t="0" r="0" b="0"/>
                <wp:wrapNone/>
                <wp:docPr id="58" name="矩形 58"/>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59" o:spid="_x0000_s59" fillcolor="#A0A0A0" stroked="f" strokeweight="0.0pt" o:allowincell="f" style="position:absolute;&#10;margin-left:0.0pt;&#10;margin-top:-1.55pt;&#10;width:431.95pt;&#10;height:1.45pt;&#10;z-index:71;&#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Performance Metrics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 xml:space="preserve">The </w:t>
      </w:r>
      <w:r>
        <w:rPr>
          <w:rStyle w:val="15"/>
          <w:rFonts w:ascii="Arial" w:cs="Arial" w:hAnsi="Arial"/>
          <w:sz w:val="32"/>
          <w:szCs w:val="32"/>
        </w:rPr>
        <w:t>classification_report</w:t>
      </w:r>
      <w:r>
        <w:rPr>
          <w:rFonts w:ascii="Arial" w:cs="Arial" w:hAnsi="Arial"/>
          <w:sz w:val="32"/>
          <w:szCs w:val="32"/>
        </w:rPr>
        <w:t xml:space="preserve"> function provides the following metrics: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Accuracy</w:t>
      </w:r>
      <w:r>
        <w:rPr>
          <w:rFonts w:ascii="Arial" w:cs="Arial" w:hAnsi="Arial"/>
          <w:sz w:val="32"/>
          <w:szCs w:val="32"/>
        </w:rPr>
        <w:t>: The proportion of correct predictions over total predictions.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Precision</w:t>
      </w:r>
      <w:r>
        <w:rPr>
          <w:rFonts w:ascii="Arial" w:cs="Arial" w:hAnsi="Arial"/>
          <w:sz w:val="32"/>
          <w:szCs w:val="32"/>
        </w:rPr>
        <w:t>: The proportion of true positive predictions over all positive predictions.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Recall</w:t>
      </w:r>
      <w:r>
        <w:rPr>
          <w:rFonts w:ascii="Arial" w:cs="Arial" w:hAnsi="Arial"/>
          <w:sz w:val="32"/>
          <w:szCs w:val="32"/>
        </w:rPr>
        <w:t>: The proportion of true positive predictions over all actual positives.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F1-score</w:t>
      </w:r>
      <w:r>
        <w:rPr>
          <w:rFonts w:ascii="Arial" w:cs="Arial" w:hAnsi="Arial"/>
          <w:sz w:val="32"/>
          <w:szCs w:val="32"/>
        </w:rPr>
        <w:t>: The harmonic mean of precision and recall, providing a balance between the two.</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These metrics offer a comprehensive view of model performance, especially in cases of class imbalance.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2" behindDoc="0" locked="0" layoutInCell="0" hidden="0" allowOverlap="1">
                <wp:simplePos x="0" y="0"/>
                <wp:positionH relativeFrom="column">
                  <wp:align>center</wp:align>
                </wp:positionH>
                <wp:positionV relativeFrom="paragraph">
                  <wp:align>top</wp:align>
                </wp:positionV>
                <wp:extent cx="5485765" cy="18415"/>
                <wp:effectExtent l="0" t="0" r="0" b="0"/>
                <wp:wrapNone/>
                <wp:docPr id="60" name="矩形 60"/>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1" o:spid="_x0000_s61" fillcolor="#A0A0A0" stroked="f" strokeweight="0.0pt" o:allowincell="f" style="position:absolute;&#10;margin-left:0.0pt;&#10;margin-top:-1.55pt;&#10;width:431.95pt;&#10;height:1.45pt;&#10;z-index:72;&#10;mso-position-horizontal:center;&#10;mso-position-vertical:top;&#10;mso-wrap-distance-left:8.999863pt;&#10;mso-wrap-distance-right:8.999863pt;">
                <v:stroke color="#000000"/>
              </v:rect>
            </w:pict>
          </mc:Fallback>
        </mc:AlternateConten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Model Comparison</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After evaluating both models, compare their performance metrics to determine which model better suits your problem. Consider the following:</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Accuracy</w:t>
      </w:r>
      <w:r>
        <w:rPr>
          <w:rFonts w:ascii="Arial" w:cs="Arial" w:hAnsi="Arial"/>
          <w:sz w:val="32"/>
          <w:szCs w:val="32"/>
        </w:rPr>
        <w:t>: Overall correctness of the model.</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Precision and Recall</w:t>
      </w:r>
      <w:r>
        <w:rPr>
          <w:rFonts w:ascii="Arial" w:cs="Arial" w:hAnsi="Arial"/>
          <w:sz w:val="32"/>
          <w:szCs w:val="32"/>
        </w:rPr>
        <w:t>: Especially important if the cost of false positives or false negatives is high.</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F1-score</w:t>
      </w:r>
      <w:r>
        <w:rPr>
          <w:rFonts w:ascii="Arial" w:cs="Arial" w:hAnsi="Arial"/>
          <w:sz w:val="32"/>
          <w:szCs w:val="32"/>
        </w:rPr>
        <w:t>: Useful when seeking a balance between precision and recall.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Fonts w:ascii="Arial" w:cs="Arial" w:hAnsi="Arial"/>
          <w:sz w:val="32"/>
          <w:szCs w:val="32"/>
        </w:rPr>
        <w:t>Choose the model that aligns best with your specific requirements and the nature of your data.</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Confusion Matrix</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evaluate the performance of a classification model by displaying the counts of true positive (TP), true negative (TN), false positive (FP), and false negative (FN) predictions.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confusion_matrix, ConfusionMatrixDisplay</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y_test and y_pred are defined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cm = confusion_matrix(y_test, y_pred)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disp = ConfusionMatrixDisplay(confusion_matrix=cm)</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disp.plot()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The confusion matrix provides insights into the types of errors your model is making. For instance, a high number of false positives indicates that the model is incorrectly predicting the positive class.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3" behindDoc="0" locked="0" layoutInCell="0" hidden="0" allowOverlap="1">
                <wp:simplePos x="0" y="0"/>
                <wp:positionH relativeFrom="column">
                  <wp:align>center</wp:align>
                </wp:positionH>
                <wp:positionV relativeFrom="paragraph">
                  <wp:align>top</wp:align>
                </wp:positionV>
                <wp:extent cx="5485765" cy="18415"/>
                <wp:effectExtent l="0" t="0" r="0" b="0"/>
                <wp:wrapNone/>
                <wp:docPr id="62" name="矩形 62"/>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3" o:spid="_x0000_s63" fillcolor="#A0A0A0" stroked="f" strokeweight="0.0pt" o:allowincell="f" style="position:absolute;&#10;margin-left:0.0pt;&#10;margin-top:-1.55pt;&#10;width:431.95pt;&#10;height:1.45pt;&#10;z-index:73;&#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ROC Curve and AUC</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assess the diagnostic ability of a binary classifier system by plotting the true positive rate (TPR) against the false positive rate (FPR) at various threshold settings.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from</w:t>
      </w:r>
      <w:r>
        <w:rPr>
          <w:rStyle w:val="15"/>
          <w:rFonts w:ascii="Arial" w:eastAsia="SimSun" w:cs="Arial" w:hAnsi="Arial"/>
          <w:kern w:val="0"/>
          <w:sz w:val="32"/>
          <w:szCs w:val="32"/>
          <w:lang w:val="en-US" w:eastAsia="zh-CN" w:bidi="ar-SA"/>
        </w:rPr>
        <w:t xml:space="preserve"> sklearn.metrics </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roc_curve, auc</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y_test and y_score are defined</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fpr, tpr, thresholds = roc_curve(y_test, y_score)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roc_auc = auc(fpr, tpr)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plt.figure()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plt.plot(fpr, tpr, label=</w:t>
      </w:r>
      <w:r>
        <w:rPr>
          <w:rFonts w:ascii="Arial" w:eastAsia="SimSun" w:cs="Arial" w:hAnsi="Arial"/>
          <w:kern w:val="0"/>
          <w:sz w:val="32"/>
          <w:szCs w:val="32"/>
          <w:lang w:val="en-US" w:eastAsia="zh-CN" w:bidi="ar-SA"/>
        </w:rPr>
        <w:t>f'ROC curve (area = {roc_auc:.2</w:t>
      </w:r>
      <w:r>
        <w:rPr>
          <w:rStyle w:val="15"/>
          <w:rFonts w:ascii="Arial" w:eastAsia="SimSun" w:cs="Arial" w:hAnsi="Arial"/>
          <w:kern w:val="0"/>
          <w:sz w:val="32"/>
          <w:szCs w:val="32"/>
          <w:lang w:val="en-US" w:eastAsia="zh-CN" w:bidi="ar-SA"/>
        </w:rPr>
        <w:t>f})')</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plt.plot([</w:t>
      </w:r>
      <w:r>
        <w:rPr>
          <w:rFonts w:ascii="Arial" w:eastAsia="SimSun" w:cs="Arial" w:hAnsi="Arial"/>
          <w:kern w:val="0"/>
          <w:sz w:val="32"/>
          <w:szCs w:val="32"/>
          <w:lang w:val="en-US" w:eastAsia="zh-CN" w:bidi="ar-SA"/>
        </w:rPr>
        <w:t>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 [</w:t>
      </w:r>
      <w:r>
        <w:rPr>
          <w:rFonts w:ascii="Arial" w:eastAsia="SimSun" w:cs="Arial" w:hAnsi="Arial"/>
          <w:kern w:val="0"/>
          <w:sz w:val="32"/>
          <w:szCs w:val="32"/>
          <w:lang w:val="en-US" w:eastAsia="zh-CN" w:bidi="ar-SA"/>
        </w:rPr>
        <w:t>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1</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'k--'</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 Diagonal line</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plt.xlabel(</w:t>
      </w:r>
      <w:r>
        <w:rPr>
          <w:rFonts w:ascii="Arial" w:eastAsia="SimSun" w:cs="Arial" w:hAnsi="Arial"/>
          <w:kern w:val="0"/>
          <w:sz w:val="32"/>
          <w:szCs w:val="32"/>
          <w:lang w:val="en-US" w:eastAsia="zh-CN" w:bidi="ar-SA"/>
        </w:rPr>
        <w:t>'False Positive Rate'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plt.ylabel(</w:t>
      </w:r>
      <w:r>
        <w:rPr>
          <w:rFonts w:ascii="Arial" w:eastAsia="SimSun" w:cs="Arial" w:hAnsi="Arial"/>
          <w:kern w:val="0"/>
          <w:sz w:val="32"/>
          <w:szCs w:val="32"/>
          <w:lang w:val="en-US" w:eastAsia="zh-CN" w:bidi="ar-SA"/>
        </w:rPr>
        <w:t>'True Positive Rate'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plt.title(</w:t>
      </w:r>
      <w:r>
        <w:rPr>
          <w:rFonts w:ascii="Arial" w:eastAsia="SimSun" w:cs="Arial" w:hAnsi="Arial"/>
          <w:kern w:val="0"/>
          <w:sz w:val="32"/>
          <w:szCs w:val="32"/>
          <w:lang w:val="en-US" w:eastAsia="zh-CN" w:bidi="ar-SA"/>
        </w:rPr>
        <w:t>'Receiver Operating Characteristic'</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plt.legend(loc=</w:t>
      </w:r>
      <w:r>
        <w:rPr>
          <w:rFonts w:ascii="Arial" w:eastAsia="SimSun" w:cs="Arial" w:hAnsi="Arial"/>
          <w:kern w:val="0"/>
          <w:sz w:val="32"/>
          <w:szCs w:val="32"/>
          <w:lang w:val="en-US" w:eastAsia="zh-CN" w:bidi="ar-SA"/>
        </w:rPr>
        <w:t>'lower right'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xml:space="preserve">: The ROC curve illustrates the trade-off between sensitivity and specificity. An area under the curve (AUC) closer to 1 indicates better model performance. </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4" behindDoc="0" locked="0" layoutInCell="0" hidden="0" allowOverlap="1">
                <wp:simplePos x="0" y="0"/>
                <wp:positionH relativeFrom="column">
                  <wp:align>center</wp:align>
                </wp:positionH>
                <wp:positionV relativeFrom="paragraph">
                  <wp:align>top</wp:align>
                </wp:positionV>
                <wp:extent cx="5485765" cy="18415"/>
                <wp:effectExtent l="0" t="0" r="0" b="0"/>
                <wp:wrapNone/>
                <wp:docPr id="64" name="矩形 64"/>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5" o:spid="_x0000_s65" fillcolor="#A0A0A0" stroked="f" strokeweight="0.0pt" o:allowincell="f" style="position:absolute;&#10;margin-left:0.0pt;&#10;margin-top:-1.55pt;&#10;width:431.95pt;&#10;height:1.45pt;&#10;z-index:74;&#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Feature Importance Plot</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identify which features contribute most to the predictive power of the model.</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pandas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pd</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Assuming model is a trained RandomForestClassifier</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importances = model.feature_importances_</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feature_names = X.columns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forest_importances = pd.Series(importances, index=feature_names)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Plotting</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forest_importances.nlargest(</w:t>
      </w:r>
      <w:r>
        <w:rPr>
          <w:rFonts w:ascii="Arial" w:eastAsia="SimSun" w:cs="Arial" w:hAnsi="Arial"/>
          <w:kern w:val="0"/>
          <w:sz w:val="32"/>
          <w:szCs w:val="32"/>
          <w:lang w:val="en-US" w:eastAsia="zh-CN" w:bidi="ar-SA"/>
        </w:rPr>
        <w:t>10</w:t>
      </w:r>
      <w:r>
        <w:rPr>
          <w:rStyle w:val="15"/>
          <w:rFonts w:ascii="Arial" w:eastAsia="SimSun" w:cs="Arial" w:hAnsi="Arial"/>
          <w:kern w:val="0"/>
          <w:sz w:val="32"/>
          <w:szCs w:val="32"/>
          <w:lang w:val="en-US" w:eastAsia="zh-CN" w:bidi="ar-SA"/>
        </w:rPr>
        <w:t>).plot(kind=</w:t>
      </w:r>
      <w:r>
        <w:rPr>
          <w:rFonts w:ascii="Arial" w:eastAsia="SimSun" w:cs="Arial" w:hAnsi="Arial"/>
          <w:kern w:val="0"/>
          <w:sz w:val="32"/>
          <w:szCs w:val="32"/>
          <w:lang w:val="en-US" w:eastAsia="zh-CN" w:bidi="ar-SA"/>
        </w:rPr>
        <w:t>'barh'</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plt.xlabel(</w:t>
      </w:r>
      <w:r>
        <w:rPr>
          <w:rFonts w:ascii="Arial" w:eastAsia="SimSun" w:cs="Arial" w:hAnsi="Arial"/>
          <w:kern w:val="0"/>
          <w:sz w:val="32"/>
          <w:szCs w:val="32"/>
          <w:lang w:val="en-US" w:eastAsia="zh-CN" w:bidi="ar-SA"/>
        </w:rPr>
        <w:t>'Feature Importance'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plt.title(</w:t>
      </w:r>
      <w:r>
        <w:rPr>
          <w:rFonts w:ascii="Arial" w:eastAsia="SimSun" w:cs="Arial" w:hAnsi="Arial"/>
          <w:kern w:val="0"/>
          <w:sz w:val="32"/>
          <w:szCs w:val="32"/>
          <w:lang w:val="en-US" w:eastAsia="zh-CN" w:bidi="ar-SA"/>
        </w:rPr>
        <w:t>'Top 10 Important Features'</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Features with higher importance scores have a greater impact on the model's predictions. This helps in understanding the model's decision-making process.</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5" behindDoc="0" locked="0" layoutInCell="0" hidden="0" allowOverlap="1">
                <wp:simplePos x="0" y="0"/>
                <wp:positionH relativeFrom="column">
                  <wp:align>center</wp:align>
                </wp:positionH>
                <wp:positionV relativeFrom="paragraph">
                  <wp:align>top</wp:align>
                </wp:positionV>
                <wp:extent cx="5485765" cy="18415"/>
                <wp:effectExtent l="0" t="0" r="0" b="0"/>
                <wp:wrapNone/>
                <wp:docPr id="66" name="矩形 66"/>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7" o:spid="_x0000_s67" fillcolor="#A0A0A0" stroked="f" strokeweight="0.0pt" o:allowincell="f" style="position:absolute;&#10;margin-left:0.0pt;&#10;margin-top:-1.55pt;&#10;width:431.95pt;&#10;height:1.45pt;&#10;z-index:75;&#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Residual Plots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assess the goodness-of-fit of a model by plotting the residuals (differences between observed and predicted values).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Note</w:t>
      </w:r>
      <w:r>
        <w:rPr>
          <w:rFonts w:ascii="Arial" w:cs="Arial" w:hAnsi="Arial"/>
          <w:sz w:val="32"/>
          <w:szCs w:val="32"/>
        </w:rPr>
        <w:t>: Residual plots are more commonly used in regression analysis. For classification problems, other diagnostic plots are typically more informative.</w:t>
      </w:r>
    </w:p>
    <w:p>
      <w:pPr>
        <w:keepNext w:val="0"/>
        <w:keepLines w:val="0"/>
        <w:widowControl/>
        <w:suppressLineNumbers w:val="0"/>
        <w:suppressAutoHyphens/>
        <w:rPr>
          <w:rFonts w:ascii="Arial" w:cs="Arial" w:hAnsi="Arial"/>
          <w:sz w:val="32"/>
          <w:szCs w:val="32"/>
        </w:rPr>
      </w:pPr>
      <w:r>
        <mc:AlternateContent>
          <mc:Choice Requires="wps">
            <w:drawing>
              <wp:anchor distT="0" distB="0" distL="114298" distR="114298" simplePos="0" relativeHeight="76" behindDoc="0" locked="0" layoutInCell="0" hidden="0" allowOverlap="1">
                <wp:simplePos x="0" y="0"/>
                <wp:positionH relativeFrom="column">
                  <wp:align>center</wp:align>
                </wp:positionH>
                <wp:positionV relativeFrom="paragraph">
                  <wp:align>top</wp:align>
                </wp:positionV>
                <wp:extent cx="5485765" cy="18415"/>
                <wp:effectExtent l="0" t="0" r="0" b="0"/>
                <wp:wrapNone/>
                <wp:docPr id="68" name="矩形 68"/>
                <wp:cNvGraphicFramePr>
                  <a:graphicFrameLocks noChangeAspect="0"/>
                </wp:cNvGraphicFramePr>
                <a:graphic>
                  <a:graphicData uri="http://schemas.microsoft.com/office/word/2010/wordprocessingShape">
                    <wps:wsp>
                      <wps:cNvSpPr/>
                      <wps:spPr>
                        <a:xfrm rot="0">
                          <a:off x="0" y="0"/>
                          <a:ext cx="5485765" cy="18415"/>
                        </a:xfrm>
                        <a:prstGeom prst="rect"/>
                        <a:solidFill>
                          <a:srgbClr val="A0A0A0"/>
                        </a:solidFill>
                        <a:ln w="0" cmpd="sng" cap="flat">
                          <a:noFill/>
                          <a:prstDash val="solid"/>
                          <a:round/>
                        </a:ln>
                      </wps:spPr>
                      <wps:bodyPr vert="horz" wrap="none" lIns="91440" tIns="45720" rIns="91440" bIns="45720" anchor="ctr" anchorCtr="0" upright="0">
                        <a:noAutofit/>
                      </wps:bodyPr>
                    </wps:wsp>
                  </a:graphicData>
                </a:graphic>
              </wp:anchor>
            </w:drawing>
          </mc:Choice>
          <mc:Fallback>
            <w:pict>
              <v:rect type="#_x0000_t1" id="矩形 69" o:spid="_x0000_s69" fillcolor="#A0A0A0" stroked="f" strokeweight="0.0pt" o:allowincell="f" style="position:absolute;&#10;margin-left:0.0pt;&#10;margin-top:-1.55pt;&#10;width:431.95pt;&#10;height:1.45pt;&#10;z-index:76;&#10;mso-position-horizontal:center;&#10;mso-position-vertical:top;&#10;mso-wrap-distance-left:8.999863pt;&#10;mso-wrap-distance-right:8.999863pt;">
                <v:stroke color="#000000"/>
              </v:rect>
            </w:pict>
          </mc:Fallback>
        </mc:AlternateConten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5. Comparative Visualization of Model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Purpose</w:t>
      </w:r>
      <w:r>
        <w:rPr>
          <w:rFonts w:ascii="Arial" w:cs="Arial" w:hAnsi="Arial"/>
          <w:sz w:val="32"/>
          <w:szCs w:val="32"/>
        </w:rPr>
        <w:t>: To compare the performance metrics of multiple models side by side.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Implementation</w:t>
      </w:r>
      <w:r>
        <w:rPr>
          <w:rFonts w:ascii="Arial" w:cs="Arial" w:hAnsi="Arial"/>
          <w:sz w:val="32"/>
          <w:szCs w:val="32"/>
        </w:rPr>
        <w:t>:</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python</w:t>
      </w:r>
    </w:p>
    <w:p>
      <w:pPr>
        <w:keepNext w:val="0"/>
        <w:keepLines w:val="0"/>
        <w:widowControl/>
        <w:suppressLineNumbers w:val="0"/>
        <w:suppressAutoHyphens/>
        <w:jc w:val="left"/>
        <w:rPr>
          <w:rFonts w:ascii="Arial" w:cs="Arial" w:hAnsi="Arial"/>
          <w:sz w:val="32"/>
          <w:szCs w:val="32"/>
        </w:rPr>
      </w:pPr>
      <w:r>
        <w:rPr>
          <w:rFonts w:ascii="Arial" w:eastAsia="SimSun" w:cs="Arial" w:hAnsi="Arial"/>
          <w:kern w:val="0"/>
          <w:sz w:val="32"/>
          <w:szCs w:val="32"/>
          <w:lang w:val="en-US" w:eastAsia="zh-CN" w:bidi="ar-SA"/>
        </w:rPr>
        <w:t>CopyEdit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matplotlib.pyplot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plt</w:t>
      </w:r>
      <w:r>
        <w:rPr>
          <w:rFonts w:ascii="Arial" w:eastAsia="SimSun" w:cs="Arial" w:hAnsi="Arial"/>
          <w:kern w:val="0"/>
          <w:sz w:val="32"/>
          <w:szCs w:val="32"/>
          <w:lang w:val="en-US" w:eastAsia="zh-CN" w:bidi="ar-SA"/>
        </w:rPr>
        <w:t>import</w:t>
      </w:r>
      <w:r>
        <w:rPr>
          <w:rStyle w:val="15"/>
          <w:rFonts w:ascii="Arial" w:eastAsia="SimSun" w:cs="Arial" w:hAnsi="Arial"/>
          <w:kern w:val="0"/>
          <w:sz w:val="32"/>
          <w:szCs w:val="32"/>
          <w:lang w:val="en-US" w:eastAsia="zh-CN" w:bidi="ar-SA"/>
        </w:rPr>
        <w:t xml:space="preserve"> numpy </w:t>
      </w:r>
      <w:r>
        <w:rPr>
          <w:rFonts w:ascii="Arial" w:eastAsia="SimSun" w:cs="Arial" w:hAnsi="Arial"/>
          <w:kern w:val="0"/>
          <w:sz w:val="32"/>
          <w:szCs w:val="32"/>
          <w:lang w:val="en-US" w:eastAsia="zh-CN" w:bidi="ar-SA"/>
        </w:rPr>
        <w:t>as</w:t>
      </w:r>
      <w:r>
        <w:rPr>
          <w:rStyle w:val="15"/>
          <w:rFonts w:ascii="Arial" w:eastAsia="SimSun" w:cs="Arial" w:hAnsi="Arial"/>
          <w:kern w:val="0"/>
          <w:sz w:val="32"/>
          <w:szCs w:val="32"/>
          <w:lang w:val="en-US" w:eastAsia="zh-CN" w:bidi="ar-SA"/>
        </w:rPr>
        <w:t xml:space="preserve"> np</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Fonts w:ascii="Arial" w:eastAsia="SimSun" w:cs="Arial" w:hAnsi="Arial"/>
          <w:kern w:val="0"/>
          <w:sz w:val="32"/>
          <w:szCs w:val="32"/>
          <w:lang w:val="en-US" w:eastAsia="zh-CN" w:bidi="ar-SA"/>
        </w:rPr>
        <w:t># Example metrics for two 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models = [</w:t>
      </w:r>
      <w:r>
        <w:rPr>
          <w:rFonts w:ascii="Arial" w:eastAsia="SimSun" w:cs="Arial" w:hAnsi="Arial"/>
          <w:kern w:val="0"/>
          <w:sz w:val="32"/>
          <w:szCs w:val="32"/>
          <w:lang w:val="en-US" w:eastAsia="zh-CN" w:bidi="ar-SA"/>
        </w:rPr>
        <w:t>'Logistic Regression'</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'Random Forest'</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accuracy = [</w:t>
      </w:r>
      <w:r>
        <w:rPr>
          <w:rFonts w:ascii="Arial" w:eastAsia="SimSun" w:cs="Arial" w:hAnsi="Arial"/>
          <w:kern w:val="0"/>
          <w:sz w:val="32"/>
          <w:szCs w:val="32"/>
          <w:lang w:val="en-US" w:eastAsia="zh-CN" w:bidi="ar-SA"/>
        </w:rPr>
        <w:t>0.85</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0.90</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precision = [</w:t>
      </w:r>
      <w:r>
        <w:rPr>
          <w:rFonts w:ascii="Arial" w:eastAsia="SimSun" w:cs="Arial" w:hAnsi="Arial"/>
          <w:kern w:val="0"/>
          <w:sz w:val="32"/>
          <w:szCs w:val="32"/>
          <w:lang w:val="en-US" w:eastAsia="zh-CN" w:bidi="ar-SA"/>
        </w:rPr>
        <w:t>0.80</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0.88</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recall = [</w:t>
      </w:r>
      <w:r>
        <w:rPr>
          <w:rFonts w:ascii="Arial" w:eastAsia="SimSun" w:cs="Arial" w:hAnsi="Arial"/>
          <w:kern w:val="0"/>
          <w:sz w:val="32"/>
          <w:szCs w:val="32"/>
          <w:lang w:val="en-US" w:eastAsia="zh-CN" w:bidi="ar-SA"/>
        </w:rPr>
        <w:t>0.82</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0.89</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f1 = [</w:t>
      </w:r>
      <w:r>
        <w:rPr>
          <w:rFonts w:ascii="Arial" w:eastAsia="SimSun" w:cs="Arial" w:hAnsi="Arial"/>
          <w:kern w:val="0"/>
          <w:sz w:val="32"/>
          <w:szCs w:val="32"/>
          <w:lang w:val="en-US" w:eastAsia="zh-CN" w:bidi="ar-SA"/>
        </w:rPr>
        <w:t>0.81</w:t>
      </w:r>
      <w:r>
        <w:rPr>
          <w:rStyle w:val="15"/>
          <w:rFonts w:ascii="Arial" w:eastAsia="SimSun" w:cs="Arial" w:hAnsi="Arial"/>
          <w:kern w:val="0"/>
          <w:sz w:val="32"/>
          <w:szCs w:val="32"/>
          <w:lang w:val="en-US" w:eastAsia="zh-CN" w:bidi="ar-SA"/>
        </w:rPr>
        <w:t xml:space="preserve">, </w:t>
      </w:r>
      <w:r>
        <w:rPr>
          <w:rFonts w:ascii="Arial" w:eastAsia="SimSun" w:cs="Arial" w:hAnsi="Arial"/>
          <w:kern w:val="0"/>
          <w:sz w:val="32"/>
          <w:szCs w:val="32"/>
          <w:lang w:val="en-US" w:eastAsia="zh-CN" w:bidi="ar-SA"/>
        </w:rPr>
        <w:t>0.885</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x = np.arange(</w:t>
      </w:r>
      <w:r>
        <w:rPr>
          <w:rFonts w:ascii="Arial" w:eastAsia="SimSun" w:cs="Arial" w:hAnsi="Arial"/>
          <w:kern w:val="0"/>
          <w:sz w:val="32"/>
          <w:szCs w:val="32"/>
          <w:lang w:val="en-US" w:eastAsia="zh-CN" w:bidi="ar-SA"/>
        </w:rPr>
        <w:t>len</w:t>
      </w:r>
      <w:r>
        <w:rPr>
          <w:rStyle w:val="15"/>
          <w:rFonts w:ascii="Arial" w:eastAsia="SimSun" w:cs="Arial" w:hAnsi="Arial"/>
          <w:kern w:val="0"/>
          <w:sz w:val="32"/>
          <w:szCs w:val="32"/>
          <w:lang w:val="en-US" w:eastAsia="zh-CN" w:bidi="ar-SA"/>
        </w:rPr>
        <w:t>(models))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width = </w:t>
      </w:r>
      <w:r>
        <w:rPr>
          <w:rFonts w:ascii="Arial" w:eastAsia="SimSun" w:cs="Arial" w:hAnsi="Arial"/>
          <w:kern w:val="0"/>
          <w:sz w:val="32"/>
          <w:szCs w:val="32"/>
          <w:lang w:val="en-US" w:eastAsia="zh-CN" w:bidi="ar-SA"/>
        </w:rPr>
        <w:t>0.2</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fig, ax = plt.subplots()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rects1 = ax.bar(x - width, accuracy, width, label=</w:t>
      </w:r>
      <w:r>
        <w:rPr>
          <w:rFonts w:ascii="Arial" w:eastAsia="SimSun" w:cs="Arial" w:hAnsi="Arial"/>
          <w:kern w:val="0"/>
          <w:sz w:val="32"/>
          <w:szCs w:val="32"/>
          <w:lang w:val="en-US" w:eastAsia="zh-CN" w:bidi="ar-SA"/>
        </w:rPr>
        <w:t>'Accuracy'</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rects2 = ax.bar(x, precision, width, label=</w:t>
      </w:r>
      <w:r>
        <w:rPr>
          <w:rFonts w:ascii="Arial" w:eastAsia="SimSun" w:cs="Arial" w:hAnsi="Arial"/>
          <w:kern w:val="0"/>
          <w:sz w:val="32"/>
          <w:szCs w:val="32"/>
          <w:lang w:val="en-US" w:eastAsia="zh-CN" w:bidi="ar-SA"/>
        </w:rPr>
        <w:t>'Precision'</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rects3 = ax.bar(x + width, recall, width, label=</w:t>
      </w:r>
      <w:r>
        <w:rPr>
          <w:rFonts w:ascii="Arial" w:eastAsia="SimSun" w:cs="Arial" w:hAnsi="Arial"/>
          <w:kern w:val="0"/>
          <w:sz w:val="32"/>
          <w:szCs w:val="32"/>
          <w:lang w:val="en-US" w:eastAsia="zh-CN" w:bidi="ar-SA"/>
        </w:rPr>
        <w:t>'Recall'</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rects4 = ax.bar(x + </w:t>
      </w:r>
      <w:r>
        <w:rPr>
          <w:rFonts w:ascii="Arial" w:eastAsia="SimSun" w:cs="Arial" w:hAnsi="Arial"/>
          <w:kern w:val="0"/>
          <w:sz w:val="32"/>
          <w:szCs w:val="32"/>
          <w:lang w:val="en-US" w:eastAsia="zh-CN" w:bidi="ar-SA"/>
        </w:rPr>
        <w:t>2</w:t>
      </w:r>
      <w:r>
        <w:rPr>
          <w:rStyle w:val="15"/>
          <w:rFonts w:ascii="Arial" w:eastAsia="SimSun" w:cs="Arial" w:hAnsi="Arial"/>
          <w:kern w:val="0"/>
          <w:sz w:val="32"/>
          <w:szCs w:val="32"/>
          <w:lang w:val="en-US" w:eastAsia="zh-CN" w:bidi="ar-SA"/>
        </w:rPr>
        <w:t>*width, f1, width, label=</w:t>
      </w:r>
      <w:r>
        <w:rPr>
          <w:rFonts w:ascii="Arial" w:eastAsia="SimSun" w:cs="Arial" w:hAnsi="Arial"/>
          <w:kern w:val="0"/>
          <w:sz w:val="32"/>
          <w:szCs w:val="32"/>
          <w:lang w:val="en-US" w:eastAsia="zh-CN" w:bidi="ar-SA"/>
        </w:rPr>
        <w:t>'F1 Score'</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ax.set_ylabel(</w:t>
      </w:r>
      <w:r>
        <w:rPr>
          <w:rFonts w:ascii="Arial" w:eastAsia="SimSun" w:cs="Arial" w:hAnsi="Arial"/>
          <w:kern w:val="0"/>
          <w:sz w:val="32"/>
          <w:szCs w:val="32"/>
          <w:lang w:val="en-US" w:eastAsia="zh-CN" w:bidi="ar-SA"/>
        </w:rPr>
        <w:t>'Scores'</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ax.set_title(</w:t>
      </w:r>
      <w:r>
        <w:rPr>
          <w:rFonts w:ascii="Arial" w:eastAsia="SimSun" w:cs="Arial" w:hAnsi="Arial"/>
          <w:kern w:val="0"/>
          <w:sz w:val="32"/>
          <w:szCs w:val="32"/>
          <w:lang w:val="en-US" w:eastAsia="zh-CN" w:bidi="ar-SA"/>
        </w:rPr>
        <w:t>'Model Performance Comparison'</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 xml:space="preserve">ax.set_xticks(x + width / </w:t>
      </w:r>
      <w:r>
        <w:rPr>
          <w:rFonts w:ascii="Arial" w:eastAsia="SimSun" w:cs="Arial" w:hAnsi="Arial"/>
          <w:kern w:val="0"/>
          <w:sz w:val="32"/>
          <w:szCs w:val="32"/>
          <w:lang w:val="en-US" w:eastAsia="zh-CN" w:bidi="ar-SA"/>
        </w:rPr>
        <w:t>2</w:t>
      </w:r>
      <w:r>
        <w:rPr>
          <w:rStyle w:val="15"/>
          <w:rFonts w:ascii="Arial" w:eastAsia="SimSun" w:cs="Arial" w:hAnsi="Arial"/>
          <w:kern w:val="0"/>
          <w:sz w:val="32"/>
          <w:szCs w:val="32"/>
          <w:lang w:val="en-US" w:eastAsia="zh-CN" w:bidi="ar-SA"/>
        </w:rPr>
        <w:t>)</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ax.set_xticklabels(models)</w:t>
      </w:r>
    </w:p>
    <w:p>
      <w:pPr>
        <w:keepNext w:val="0"/>
        <w:keepLines w:val="0"/>
        <w:widowControl/>
        <w:suppressLineNumbers w:val="0"/>
        <w:suppressAutoHyphens/>
        <w:bidi w:val="0"/>
        <w:jc w:val="left"/>
        <w:rPr>
          <w:rStyle w:val="15"/>
          <w:rFonts w:ascii="Arial" w:eastAsia="SimSun" w:cs="Arial" w:hAnsi="Arial"/>
          <w:kern w:val="0"/>
          <w:sz w:val="32"/>
          <w:szCs w:val="32"/>
          <w:lang w:val="en-US" w:eastAsia="zh-CN" w:bidi="ar-SA"/>
        </w:rPr>
      </w:pPr>
      <w:r>
        <w:rPr>
          <w:rStyle w:val="15"/>
          <w:rFonts w:ascii="Arial" w:eastAsia="SimSun" w:cs="Arial" w:hAnsi="Arial"/>
          <w:kern w:val="0"/>
          <w:sz w:val="32"/>
          <w:szCs w:val="32"/>
          <w:lang w:val="en-US" w:eastAsia="zh-CN" w:bidi="ar-SA"/>
        </w:rPr>
        <w:t>ax.legend()</w:t>
      </w:r>
    </w:p>
    <w:p>
      <w:pPr>
        <w:keepNext w:val="0"/>
        <w:keepLines w:val="0"/>
        <w:widowControl/>
        <w:suppressLineNumbers w:val="0"/>
        <w:suppressAutoHyphens/>
        <w:bidi w:val="0"/>
        <w:jc w:val="left"/>
        <w:rPr>
          <w:rFonts w:ascii="Arial" w:cs="Arial" w:hAnsi="Arial"/>
          <w:sz w:val="32"/>
          <w:szCs w:val="32"/>
        </w:rPr>
      </w:pPr>
      <w:r>
        <w:rPr>
          <w:rStyle w:val="15"/>
          <w:rFonts w:ascii="Arial" w:eastAsia="SimSun" w:cs="Arial" w:hAnsi="Arial"/>
          <w:kern w:val="0"/>
          <w:sz w:val="32"/>
          <w:szCs w:val="32"/>
          <w:lang w:val="en-US" w:eastAsia="zh-CN" w:bidi="ar-SA"/>
        </w:rPr>
        <w:t>plt.show()</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Interpretation</w:t>
      </w:r>
      <w:r>
        <w:rPr>
          <w:rFonts w:ascii="Arial" w:cs="Arial" w:hAnsi="Arial"/>
          <w:sz w:val="32"/>
          <w:szCs w:val="32"/>
        </w:rPr>
        <w:t>: This grouped bar chart allows for a straightforward comparison of key performance metrics across different models, aiding in selecting the most suitable model for your application.</w:t>
      </w:r>
    </w:p>
    <w:p>
      <w:pPr>
        <w:pStyle w:val="2"/>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Tools and Technologies Used</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 Programming Languages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Python</w:t>
      </w:r>
      <w:r>
        <w:rPr>
          <w:rFonts w:ascii="Arial" w:cs="Arial" w:hAnsi="Arial"/>
          <w:sz w:val="32"/>
          <w:szCs w:val="32"/>
        </w:rPr>
        <w:t>: Widely adopted for its simplicity and extensive ecosystem, Python is ideal for data manipulation, analysis, and machine learning tasks.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R</w:t>
      </w:r>
      <w:r>
        <w:rPr>
          <w:rFonts w:ascii="Arial" w:cs="Arial" w:hAnsi="Arial"/>
          <w:sz w:val="32"/>
          <w:szCs w:val="32"/>
        </w:rPr>
        <w:t>: Preferred for statistical analysis and data visualization, R offers a rich set of packages tailored for data science.</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2. Integrated Development Environments (IDEs) / Notebooks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Jupyter Notebook / JupyterLab</w:t>
      </w:r>
      <w:r>
        <w:rPr>
          <w:rFonts w:ascii="Arial" w:cs="Arial" w:hAnsi="Arial"/>
          <w:sz w:val="32"/>
          <w:szCs w:val="32"/>
        </w:rPr>
        <w:t xml:space="preserve">: Interactive environments that allow for code execution, visualization, and documentation in a single interface. </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Google Colab</w:t>
      </w:r>
      <w:r>
        <w:rPr>
          <w:rFonts w:ascii="Arial" w:cs="Arial" w:hAnsi="Arial"/>
          <w:sz w:val="32"/>
          <w:szCs w:val="32"/>
        </w:rPr>
        <w:t>: A cloud-based platform providing free access to GPUs, facilitating collaborative coding and sharing.</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Visual Studio Code (VS Code)</w:t>
      </w:r>
      <w:r>
        <w:rPr>
          <w:rFonts w:ascii="Arial" w:cs="Arial" w:hAnsi="Arial"/>
          <w:sz w:val="32"/>
          <w:szCs w:val="32"/>
        </w:rPr>
        <w:t>: A versatile code editor with robust support for Python and extensions tailored for data science workflows.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Spyder</w:t>
      </w:r>
      <w:r>
        <w:rPr>
          <w:rFonts w:ascii="Arial" w:cs="Arial" w:hAnsi="Arial"/>
          <w:sz w:val="32"/>
          <w:szCs w:val="32"/>
        </w:rPr>
        <w:t>: An IDE designed specifically for scientific computing and data analysis in Python.</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PyCharm</w:t>
      </w:r>
      <w:r>
        <w:rPr>
          <w:rFonts w:ascii="Arial" w:cs="Arial" w:hAnsi="Arial"/>
          <w:sz w:val="32"/>
          <w:szCs w:val="32"/>
        </w:rPr>
        <w:t>: A feature-rich IDE that supports Python development with tools for data science and machine learning.</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3. Python Libraries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pandas</w:t>
      </w:r>
      <w:r>
        <w:rPr>
          <w:rFonts w:ascii="Arial" w:cs="Arial" w:hAnsi="Arial"/>
          <w:sz w:val="32"/>
          <w:szCs w:val="32"/>
        </w:rPr>
        <w:t>: Essential for data manipulation and analysis, offering data structures like DataFrames for handling structured data</w:t>
      </w:r>
      <w:r>
        <w:rPr>
          <w:rFonts w:ascii="Arial" w:cs="Arial" w:hAnsi="Arial"/>
          <w:sz w:val="32"/>
          <w:szCs w:val="32"/>
          <w:lang w:val="en-US"/>
        </w:rPr>
        <w:t>.</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NumPy</w:t>
      </w:r>
      <w:r>
        <w:rPr>
          <w:rFonts w:ascii="Arial" w:cs="Arial" w:hAnsi="Arial"/>
          <w:sz w:val="32"/>
          <w:szCs w:val="32"/>
        </w:rPr>
        <w:t>: Provides support for large, multi-dimensional arrays and matrices, along with mathematical functions to operate on them.</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scikit-learn</w:t>
      </w:r>
      <w:r>
        <w:rPr>
          <w:rFonts w:ascii="Arial" w:cs="Arial" w:hAnsi="Arial"/>
          <w:sz w:val="32"/>
          <w:szCs w:val="32"/>
        </w:rPr>
        <w:t>: A comprehensive library for machine learning, offering tools for model building, evaluation, and preprocessing.</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XGBoost</w:t>
      </w:r>
      <w:r>
        <w:rPr>
          <w:rFonts w:ascii="Arial" w:cs="Arial" w:hAnsi="Arial"/>
          <w:sz w:val="32"/>
          <w:szCs w:val="32"/>
        </w:rPr>
        <w:t>: An optimized gradient boosting framework that delivers high performance and efficiency.</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Seaborn</w:t>
      </w:r>
      <w:r>
        <w:rPr>
          <w:rFonts w:ascii="Arial" w:cs="Arial" w:hAnsi="Arial"/>
          <w:sz w:val="32"/>
          <w:szCs w:val="32"/>
        </w:rPr>
        <w:t>: Built on top of Matplotlib, Seaborn offers a high-level interface for drawing attractive and informative statistical graphics.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Matplotlib</w:t>
      </w:r>
      <w:r>
        <w:rPr>
          <w:rFonts w:ascii="Arial" w:cs="Arial" w:hAnsi="Arial"/>
          <w:sz w:val="32"/>
          <w:szCs w:val="32"/>
        </w:rPr>
        <w:t>: A foundational plotting library enabling the creation of static, animated, and interactive visualizations.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SciPy</w:t>
      </w:r>
      <w:r>
        <w:rPr>
          <w:rFonts w:ascii="Arial" w:cs="Arial" w:hAnsi="Arial"/>
          <w:sz w:val="32"/>
          <w:szCs w:val="32"/>
        </w:rPr>
        <w:t>: Provides modules for optimization, integration, interpolation, eigenvalue problems, algebraic equations, and other scientific computations.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TensorFlow / Keras</w:t>
      </w:r>
      <w:r>
        <w:rPr>
          <w:rFonts w:ascii="Arial" w:cs="Arial" w:hAnsi="Arial"/>
          <w:sz w:val="32"/>
          <w:szCs w:val="32"/>
        </w:rPr>
        <w:t>: Open-source libraries for deep learning applications, facilitating the development and training of neural networks.</w:t>
      </w: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4. Visualization Tools</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Plotly</w:t>
      </w:r>
      <w:r>
        <w:rPr>
          <w:rFonts w:ascii="Arial" w:cs="Arial" w:hAnsi="Arial"/>
          <w:sz w:val="32"/>
          <w:szCs w:val="32"/>
        </w:rPr>
        <w:t>: Enables the creation of interactive and dynamic graphs, suitable for dashboards and web applications.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Tableau</w:t>
      </w:r>
      <w:r>
        <w:rPr>
          <w:rFonts w:ascii="Arial" w:cs="Arial" w:hAnsi="Arial"/>
          <w:sz w:val="32"/>
          <w:szCs w:val="32"/>
        </w:rPr>
        <w:t>: A powerful data visualization tool that allows for the creation of interactive and shareable dashboards.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Power BI</w:t>
      </w:r>
      <w:r>
        <w:rPr>
          <w:rFonts w:ascii="Arial" w:cs="Arial" w:hAnsi="Arial"/>
          <w:sz w:val="32"/>
          <w:szCs w:val="32"/>
        </w:rPr>
        <w:t>: Microsoft's analytics service providing interactive visualizations and business intelligence capabilities.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Dash</w:t>
      </w:r>
      <w:r>
        <w:rPr>
          <w:rFonts w:ascii="Arial" w:cs="Arial" w:hAnsi="Arial"/>
          <w:sz w:val="32"/>
          <w:szCs w:val="32"/>
        </w:rPr>
        <w:t>: A Python framework for building analytical web applications, integrating Plotly visualizations.</w:t>
      </w:r>
    </w:p>
    <w:p>
      <w:pPr>
        <w:pStyle w:val="24"/>
        <w:keepNext w:val="0"/>
        <w:keepLines w:val="0"/>
        <w:widowControl/>
        <w:numPr>
          <w:ilvl w:val="0"/>
          <w:numId w:val="23"/>
        </w:numPr>
        <w:suppressLineNumbers w:val="0"/>
        <w:suppressAutoHyphens/>
        <w:spacing w:before="0" w:after="0"/>
        <w:ind w:left="420" w:right="0" w:hanging="420"/>
        <w:rPr>
          <w:rFonts w:ascii="Arial" w:cs="Arial" w:hAnsi="Arial"/>
          <w:sz w:val="32"/>
          <w:szCs w:val="32"/>
        </w:rPr>
      </w:pPr>
      <w:r>
        <w:rPr>
          <w:rStyle w:val="17"/>
          <w:rFonts w:ascii="Arial" w:cs="Arial" w:hAnsi="Arial"/>
          <w:sz w:val="32"/>
          <w:szCs w:val="32"/>
        </w:rPr>
        <w:t>Bokeh</w:t>
      </w:r>
      <w:r>
        <w:rPr>
          <w:rFonts w:ascii="Arial" w:cs="Arial" w:hAnsi="Arial"/>
          <w:sz w:val="32"/>
          <w:szCs w:val="32"/>
        </w:rPr>
        <w:t>: Specializes in creating interactive and real-time streaming visualizations for modern web browsers.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Streamlit</w:t>
      </w:r>
      <w:r>
        <w:rPr>
          <w:rFonts w:ascii="Arial" w:cs="Arial" w:hAnsi="Arial"/>
          <w:sz w:val="32"/>
          <w:szCs w:val="32"/>
        </w:rPr>
        <w:t>: An open-source app framework for Machine Learning and Data Science projects, enabling the creation of custom web apps.</w:t>
      </w: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p>
    <w:p>
      <w:pPr>
        <w:pStyle w:val="3"/>
        <w:keepNext w:val="0"/>
        <w:keepLines w:val="0"/>
        <w:widowControl/>
        <w:suppressLineNumbers w:val="0"/>
        <w:suppressAutoHyphens/>
        <w:spacing w:before="280" w:after="280"/>
        <w:rPr>
          <w:rFonts w:ascii="Arial" w:cs="Arial" w:hAnsi="Arial"/>
          <w:sz w:val="32"/>
          <w:szCs w:val="32"/>
        </w:rPr>
      </w:pPr>
      <w:r>
        <w:rPr>
          <w:rFonts w:ascii="Arial" w:cs="Arial" w:hAnsi="Arial"/>
          <w:sz w:val="32"/>
          <w:szCs w:val="32"/>
        </w:rPr>
        <w:t>11. Team Members and Contributions</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 1: [</w:t>
      </w:r>
      <w:r>
        <w:rPr>
          <w:rStyle w:val="17"/>
          <w:rFonts w:ascii="Arial" w:cs="Arial" w:hAnsi="Arial"/>
          <w:sz w:val="32"/>
          <w:szCs w:val="32"/>
          <w:lang w:val="en-US"/>
        </w:rPr>
        <w:t>Vijay R</w:t>
      </w:r>
      <w:r>
        <w:rPr>
          <w:rStyle w:val="17"/>
          <w:rFonts w:ascii="Arial" w:cs="Arial" w:hAnsi="Arial"/>
          <w:sz w:val="32"/>
          <w:szCs w:val="32"/>
        </w:rPr>
        <w:t>]</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Data Cleaning</w:t>
      </w:r>
      <w:r>
        <w:rPr>
          <w:rFonts w:ascii="Arial" w:cs="Arial" w:hAnsi="Arial"/>
          <w:sz w:val="32"/>
          <w:szCs w:val="32"/>
        </w:rPr>
        <w:t xml:space="preserve">: Managed data preprocessing tasks including handling missing values, correcting inconsistencies, and ensuring data quality. Techniques employed encompassed methods like </w:t>
      </w:r>
      <w:r>
        <w:rPr>
          <w:rStyle w:val="15"/>
          <w:rFonts w:ascii="Arial" w:cs="Arial" w:hAnsi="Arial"/>
          <w:sz w:val="32"/>
          <w:szCs w:val="32"/>
        </w:rPr>
        <w:t>dropna()</w:t>
      </w:r>
      <w:r>
        <w:rPr>
          <w:rFonts w:ascii="Arial" w:cs="Arial" w:hAnsi="Arial"/>
          <w:sz w:val="32"/>
          <w:szCs w:val="32"/>
        </w:rPr>
        <w:t xml:space="preserve">, </w:t>
      </w:r>
      <w:r>
        <w:rPr>
          <w:rStyle w:val="15"/>
          <w:rFonts w:ascii="Arial" w:cs="Arial" w:hAnsi="Arial"/>
          <w:sz w:val="32"/>
          <w:szCs w:val="32"/>
        </w:rPr>
        <w:t>fillna()</w:t>
      </w:r>
      <w:r>
        <w:rPr>
          <w:rFonts w:ascii="Arial" w:cs="Arial" w:hAnsi="Arial"/>
          <w:sz w:val="32"/>
          <w:szCs w:val="32"/>
        </w:rPr>
        <w:t>, and median imputation to address null values.</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Exploratory Data Analysis (EDA)</w:t>
      </w:r>
      <w:r>
        <w:rPr>
          <w:rFonts w:ascii="Arial" w:cs="Arial" w:hAnsi="Arial"/>
          <w:sz w:val="32"/>
          <w:szCs w:val="32"/>
        </w:rPr>
        <w:t>: Conducted initial data exploration to understand distributions, detect outliers, and identify patterns. Utilized visualization tools such as histograms, box plots, and scatter plots to uncover relationships within the data.</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 2: [</w:t>
      </w:r>
      <w:r>
        <w:rPr>
          <w:rStyle w:val="17"/>
          <w:rFonts w:ascii="Arial" w:cs="Arial" w:hAnsi="Arial"/>
          <w:sz w:val="32"/>
          <w:szCs w:val="32"/>
          <w:lang w:val="en-US"/>
        </w:rPr>
        <w:t>Hariprasath</w:t>
      </w:r>
      <w:r>
        <w:rPr>
          <w:rStyle w:val="17"/>
          <w:rFonts w:ascii="Arial" w:cs="Arial" w:hAnsi="Arial"/>
          <w:sz w:val="32"/>
          <w:szCs w:val="32"/>
        </w:rPr>
        <w:t>]</w:t>
      </w:r>
    </w:p>
    <w:p>
      <w:pPr>
        <w:pStyle w:val="24"/>
        <w:keepNext w:val="0"/>
        <w:keepLines w:val="0"/>
        <w:widowControl/>
        <w:numPr>
          <w:ilvl w:val="0"/>
          <w:numId w:val="23"/>
        </w:numPr>
        <w:suppressLineNumbers w:val="0"/>
        <w:suppressAutoHyphens/>
        <w:spacing w:beforeAutospacing="1" w:after="0"/>
        <w:ind w:left="420" w:right="0" w:hanging="420"/>
        <w:rPr>
          <w:rFonts w:ascii="Arial" w:cs="Arial" w:hAnsi="Arial"/>
          <w:sz w:val="32"/>
          <w:szCs w:val="32"/>
        </w:rPr>
      </w:pPr>
      <w:r>
        <w:rPr>
          <w:rStyle w:val="17"/>
          <w:rFonts w:ascii="Arial" w:cs="Arial" w:hAnsi="Arial"/>
          <w:sz w:val="32"/>
          <w:szCs w:val="32"/>
        </w:rPr>
        <w:t>Feature Engineering</w:t>
      </w:r>
      <w:r>
        <w:rPr>
          <w:rFonts w:ascii="Arial" w:cs="Arial" w:hAnsi="Arial"/>
          <w:sz w:val="32"/>
          <w:szCs w:val="32"/>
        </w:rPr>
        <w:t>: Transformed raw data into meaningful features to enhance model performance. This involved encoding categorical variables, scaling numerical features, creating interaction terms, and deriving new features based on domain knowledge.</w:t>
      </w:r>
    </w:p>
    <w:p>
      <w:pPr>
        <w:pStyle w:val="24"/>
        <w:keepNext w:val="0"/>
        <w:keepLines w:val="0"/>
        <w:widowControl/>
        <w:numPr>
          <w:ilvl w:val="0"/>
          <w:numId w:val="23"/>
        </w:numPr>
        <w:suppressLineNumbers w:val="0"/>
        <w:suppressAutoHyphens/>
        <w:spacing w:before="0" w:afterAutospacing="1"/>
        <w:ind w:left="420" w:right="0" w:hanging="420"/>
        <w:rPr>
          <w:rFonts w:ascii="Arial" w:cs="Arial" w:hAnsi="Arial"/>
          <w:sz w:val="32"/>
          <w:szCs w:val="32"/>
        </w:rPr>
      </w:pPr>
      <w:r>
        <w:rPr>
          <w:rStyle w:val="17"/>
          <w:rFonts w:ascii="Arial" w:cs="Arial" w:hAnsi="Arial"/>
          <w:sz w:val="32"/>
          <w:szCs w:val="32"/>
        </w:rPr>
        <w:t>Model Development</w:t>
      </w:r>
      <w:r>
        <w:rPr>
          <w:rFonts w:ascii="Arial" w:cs="Arial" w:hAnsi="Arial"/>
          <w:sz w:val="32"/>
          <w:szCs w:val="32"/>
        </w:rPr>
        <w:t>: Developed and trained machine learning models, selecting appropriate algorithms based on the problem context. Performed hyperparameter tuning and model evaluation using techniques like cross-validation to ensure optimal performance.</w:t>
      </w:r>
    </w:p>
    <w:p>
      <w:pPr>
        <w:pStyle w:val="24"/>
        <w:keepNext w:val="0"/>
        <w:keepLines w:val="0"/>
        <w:widowControl/>
        <w:suppressLineNumbers w:val="0"/>
        <w:suppressAutoHyphens/>
        <w:spacing w:beforeAutospacing="1" w:afterAutospacing="1"/>
        <w:ind w:left="0" w:right="0"/>
        <w:rPr>
          <w:rFonts w:ascii="Arial" w:cs="Arial" w:hAnsi="Arial"/>
          <w:sz w:val="32"/>
          <w:szCs w:val="32"/>
        </w:rPr>
      </w:pPr>
      <w:r>
        <w:rPr>
          <w:rStyle w:val="17"/>
          <w:rFonts w:ascii="Arial" w:cs="Arial" w:hAnsi="Arial"/>
          <w:sz w:val="32"/>
          <w:szCs w:val="32"/>
        </w:rPr>
        <w:t>Team Member:</w:t>
      </w:r>
    </w:p>
    <w:p>
      <w:pPr>
        <w:pStyle w:val="24"/>
        <w:keepNext w:val="0"/>
        <w:keepLines w:val="0"/>
        <w:widowControl/>
        <w:suppressLineNumbers w:val="0"/>
        <w:suppressAutoHyphens/>
        <w:spacing w:beforeAutospacing="1" w:afterAutospacing="1"/>
        <w:ind w:left="420" w:righ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firstLine="0"/>
        <w:rPr>
          <w:rFonts w:ascii="Arial" w:cs="Arial" w:hAnsi="Arial"/>
          <w:sz w:val="32"/>
          <w:szCs w:val="32"/>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p>
    <w:p>
      <w:pPr>
        <w:pStyle w:val="24"/>
        <w:keepNext w:val="0"/>
        <w:keepLines w:val="0"/>
        <w:widowControl/>
        <w:suppressLineNumbers w:val="0"/>
        <w:suppressAutoHyphens/>
        <w:spacing w:beforeAutospacing="1" w:afterAutospacing="1"/>
        <w:ind w:left="0" w:right="0"/>
        <w:rPr>
          <w:rFonts w:ascii="Arial" w:cs="Arial" w:hAnsi="Arial"/>
          <w:sz w:val="32"/>
          <w:szCs w:val="32"/>
          <w:lang w:val="en-US"/>
        </w:rPr>
      </w:pPr>
      <w:r>
        <w:rPr>
          <w:rFonts w:ascii="Arial" w:cs="Arial" w:hAnsi="Arial"/>
          <w:sz w:val="32"/>
          <w:szCs w:val="32"/>
          <w:lang w:val="en-US"/>
        </w:rPr>
        <w:t xml:space="preserve">                                    </w:t>
      </w:r>
      <w:r>
        <w:rPr>
          <w:rFonts w:ascii="Arial" w:cs="Arial" w:hAnsi="Arial"/>
          <w:b/>
          <w:bCs/>
          <w:sz w:val="32"/>
          <w:szCs w:val="32"/>
          <w:lang w:val="en-US"/>
        </w:rPr>
        <w:t>Thankyou</w:t>
      </w:r>
    </w:p>
    <w:sectPr>
      <w:pgSz w:w="11906" w:h="16838"/>
      <w:pgMar w:top="1440" w:right="1800" w:bottom="1440" w:left="1800" w:header="0" w:footer="0" w:gutter="0"/>
      <w:pgBorders w:offsetFrom="page">
        <w:top w:val="single" w:sz="12" w:space="24" w:color="000000"/>
        <w:left w:val="single" w:sz="12" w:space="24" w:color="000000"/>
        <w:bottom w:val="single" w:sz="12" w:space="24" w:color="000000"/>
        <w:right w:val="single" w:sz="12" w:space="24" w:color="000000"/>
      </w:pgBorders>
      <w:pgNumType/>
      <w:formProt w:val="0"/>
      <w:docGrid w:linePitch="360" w:charSpace="0"/>
    </w:sectPr>
  </w:body>
</w:document>
</file>

<file path=word/fontTable.xml><?xml version="1.0" encoding="utf-8"?>
<w:fonts xmlns:w="http://schemas.openxmlformats.org/wordprocessingml/2006/main" xmlns:r="http://schemas.openxmlformats.org/officeDocument/2006/relationships">
  <w:font w:name="Arial">
    <w:panose1 w:val="00000000000000000000"/>
    <w:charset w:val="00"/>
    <w:family w:val="swiss"/>
    <w:pitch w:val="variable"/>
  </w:font>
  <w:font w:name="Calibri">
    <w:panose1 w:val="00000000000000000000"/>
    <w:charset w:val="00"/>
    <w:family w:val="auto"/>
    <w:pitch w:val="variable"/>
    <w:sig w:usb0="00000000" w:usb1="00000000" w:usb2="00000000" w:usb3="00000000" w:csb0="00000000" w:csb1="00000000"/>
  </w:font>
  <w:font w:name="SimSun">
    <w:panose1 w:val="00000000000000000000"/>
    <w:charset w:val="00"/>
    <w:family w:val="roman"/>
    <w:pitch w:val="variable"/>
  </w:font>
  <w:font w:name="Times New Roman">
    <w:panose1 w:val="00000000000000000000"/>
    <w:charset w:val="00"/>
    <w:family w:val="roman"/>
    <w:pitch w:val="variable"/>
  </w:font>
  <w:font w:name="宋体">
    <w:panose1 w:val="00000000000000000000"/>
    <w:charset w:val="00"/>
    <w:family w:val="auto"/>
    <w:pitch w:val="variable"/>
    <w:sig w:usb0="00000000" w:usb1="00000000" w:usb2="00000000" w:usb3="00000000" w:csb0="00000000" w:csb1="00000000"/>
  </w:font>
  <w:font w:name="Courier New">
    <w:panose1 w:val="00000000000000000000"/>
    <w:charset w:val="00"/>
    <w:family w:val="roman"/>
    <w:pitch w:val="variable"/>
  </w:font>
  <w:font w:name="Liberation Sans">
    <w:altName w:val="Arial"/>
    <w:panose1 w:val="00000000000000000000"/>
    <w:charset w:val="00"/>
    <w:family w:val="swiss"/>
    <w:pitch w:val="variable"/>
  </w:font>
  <w:font w:name="Microsoft YaHei">
    <w:altName w:val="Droid Sans"/>
    <w:panose1 w:val="00000000000000000000"/>
    <w:charset w:val="00"/>
    <w:family w:val="auto"/>
    <w:pitch w:val="variable"/>
    <w:sig w:usb0="00000000" w:usb1="00000000" w:usb2="00000000" w:usb3="00000000" w:csb0="00000000" w:csb1="00000000"/>
  </w:font>
  <w:font w:name="Wingdings">
    <w:panose1 w:val="00000000000000000000"/>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0000000"/>
    <w:multiLevelType w:val="hybridMultilevel"/>
    <w:tmpl w:val="00000000"/>
    <w:lvl w:ilvl="0">
      <w:start w:val="1"/>
      <w:numFmt w:val="decimal"/>
      <w:lvlRestart w:val="0"/>
      <w:suff w:val="space"/>
      <w:lvlText w:val="%1."/>
      <w:lvlJc w:val="left"/>
      <w:pPr>
        <w:tabs>
          <w:tab w:val="num" w:pos="0"/>
        </w:tabs>
        <w:ind w:left="21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1"/>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00000002"/>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nsid w:val="00000003"/>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00000004"/>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00000005"/>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00000006"/>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00000007"/>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00000008"/>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9"/>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0000000A"/>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0000000B"/>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nsid w:val="0000000C"/>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nsid w:val="0000000D"/>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E"/>
    <w:multiLevelType w:val="hybridMultilevel"/>
    <w:tmpl w:val="00000000"/>
    <w:lvl w:ilvl="0">
      <w:start w:val="1"/>
      <w:numFmt w:val="decimal"/>
      <w:lvlRestart w:val="0"/>
      <w:lvlText w:val="%1."/>
      <w:lvlJc w:val="left"/>
      <w:pPr>
        <w:tabs>
          <w:tab w:val="num" w:pos="425"/>
        </w:tabs>
        <w:ind w:left="425" w:hanging="425"/>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0000000F"/>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nsid w:val="00000010"/>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7">
    <w:nsid w:val="00000011"/>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nsid w:val="00000012"/>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nsid w:val="00000013"/>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nsid w:val="00000014"/>
    <w:multiLevelType w:val="hybridMultilevel"/>
    <w:tmpl w:val="00000000"/>
    <w:lvl w:ilvl="0">
      <w:start w:val="7"/>
      <w:numFmt w:val="decimal"/>
      <w:lvlRestart w:val="0"/>
      <w:suff w:val="space"/>
      <w:lvlText w:val="%1."/>
      <w:lvlJc w:val="left"/>
      <w:pPr>
        <w:tabs>
          <w:tab w:val="num" w:pos="0"/>
        </w:tabs>
        <w:ind w:left="0" w:hanging="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nsid w:val="00000015"/>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nsid w:val="00000016"/>
    <w:multiLevelType w:val="hybridMultilevel"/>
    <w:tmpl w:val="00000000"/>
    <w:lvl w:ilvl="0">
      <w:start w:val="1"/>
      <w:numFmt w:val="bullet"/>
      <w:lvlRestart w:val="0"/>
      <w:lvlText w:val=""/>
      <w:lvlJc w:val="left"/>
      <w:pPr>
        <w:tabs>
          <w:tab w:val="num" w:pos="420"/>
        </w:tabs>
        <w:ind w:left="420" w:hanging="42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05"/>
  <w:drawingGridVerticalSpacing w:val="156"/>
  <w:displayHorizontalDrawingGridEvery w:val="0"/>
  <w:displayVerticalDrawingGridEvery w:val="1"/>
  <w:compat>
    <w:spaceForUL/>
    <w:doNotExpandShiftReturn/>
    <w:growAutofit/>
    <w:compatSetting w:name="compatibilityMode" w:uri="http://schemas.microsoft.com/office/word" w:val="12"/>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suppressAutoHyphens/>
      <w:bidi w:val="0"/>
      <w:spacing w:before="0" w:after="0"/>
      <w:jc w:val="both"/>
    </w:pPr>
    <w:rPr>
      <w:rFonts w:ascii="Times New Roman" w:eastAsia="SimSun" w:cs="Times New Roman" w:hAnsi="Times New Roman"/>
      <w:color w:val="auto"/>
      <w:kern w:val="2"/>
      <w:sz w:val="21"/>
      <w:szCs w:val="24"/>
      <w:lang w:val="en-IN" w:eastAsia="zh-CN" w:bidi="hi-IN"/>
    </w:rPr>
  </w:style>
  <w:style w:type="paragraph" w:styleId="1">
    <w:name w:val="heading 1"/>
    <w:basedOn w:val="0"/>
    <w:next w:val="0"/>
    <w:pPr>
      <w:keepNext/>
      <w:keepLines/>
      <w:widowControl/>
      <w:suppressAutoHyphens/>
      <w:spacing w:before="340" w:after="330" w:line="578" w:lineRule="auto"/>
      <w:outlineLvl w:val="0"/>
    </w:pPr>
    <w:rPr>
      <w:b/>
      <w:bCs/>
      <w:kern w:val="2"/>
      <w:sz w:val="44"/>
      <w:szCs w:val="44"/>
    </w:rPr>
  </w:style>
  <w:style w:type="paragraph" w:styleId="2">
    <w:name w:val="heading 2"/>
    <w:next w:val="0"/>
    <w:pPr>
      <w:widowControl/>
      <w:suppressAutoHyphens/>
      <w:bidi w:val="0"/>
      <w:spacing w:beforeAutospacing="1" w:afterAutospacing="1"/>
      <w:jc w:val="left"/>
      <w:outlineLvl w:val="1"/>
    </w:pPr>
    <w:rPr>
      <w:rFonts w:ascii="SimSun" w:eastAsia="SimSun" w:cs="SimSun" w:hAnsi="SimSun"/>
      <w:b/>
      <w:bCs/>
      <w:color w:val="auto"/>
      <w:kern w:val="0"/>
      <w:sz w:val="36"/>
      <w:szCs w:val="36"/>
      <w:lang w:val="en-US" w:eastAsia="zh-CN" w:bidi="ar-SA"/>
    </w:rPr>
  </w:style>
  <w:style w:type="paragraph" w:styleId="3">
    <w:name w:val="heading 3"/>
    <w:next w:val="0"/>
    <w:pPr>
      <w:widowControl/>
      <w:suppressAutoHyphens/>
      <w:bidi w:val="0"/>
      <w:spacing w:beforeAutospacing="1" w:afterAutospacing="1"/>
      <w:jc w:val="left"/>
      <w:outlineLvl w:val="2"/>
    </w:pPr>
    <w:rPr>
      <w:rFonts w:ascii="SimSun" w:eastAsia="SimSun" w:cs="SimSun" w:hAnsi="SimSun"/>
      <w:b/>
      <w:bCs/>
      <w:color w:val="auto"/>
      <w:kern w:val="0"/>
      <w:sz w:val="27"/>
      <w:szCs w:val="27"/>
      <w:lang w:val="en-US" w:eastAsia="zh-CN" w:bidi="ar-SA"/>
    </w:rPr>
  </w:style>
  <w:style w:type="paragraph" w:styleId="4">
    <w:name w:val="heading 4"/>
    <w:next w:val="0"/>
    <w:pPr>
      <w:widowControl/>
      <w:suppressAutoHyphens/>
      <w:bidi w:val="0"/>
      <w:spacing w:beforeAutospacing="1" w:afterAutospacing="1"/>
      <w:jc w:val="left"/>
      <w:outlineLvl w:val="3"/>
    </w:pPr>
    <w:rPr>
      <w:rFonts w:ascii="SimSun" w:eastAsia="SimSun" w:cs="SimSun" w:hAnsi="SimSun"/>
      <w:b/>
      <w:bCs/>
      <w:color w:val="auto"/>
      <w:kern w:val="0"/>
      <w:sz w:val="24"/>
      <w:szCs w:val="24"/>
      <w:lang w:val="en-US" w:eastAsia="zh-CN" w:bidi="ar-SA"/>
    </w:rPr>
  </w:style>
  <w:style w:type="character" w:default="1" w:styleId="10">
    <w:name w:val="Default Paragraph Font"/>
  </w:style>
  <w:style w:type="character" w:styleId="15">
    <w:name w:val="HTML Code"/>
    <w:basedOn w:val="10"/>
    <w:rPr>
      <w:rFonts w:ascii="Courier New" w:cs="Courier New" w:hAnsi="Courier New"/>
      <w:sz w:val="20"/>
      <w:szCs w:val="20"/>
    </w:rPr>
  </w:style>
  <w:style w:type="character" w:styleId="16">
    <w:name w:val="Hyperlink"/>
    <w:basedOn w:val="10"/>
    <w:rPr>
      <w:color w:val="0000FF"/>
      <w:u w:val="single"/>
    </w:rPr>
  </w:style>
  <w:style w:type="character" w:styleId="17">
    <w:name w:val="Strong"/>
    <w:basedOn w:val="10"/>
    <w:rPr>
      <w:b/>
      <w:bCs/>
    </w:rPr>
  </w:style>
  <w:style w:type="paragraph" w:customStyle="1" w:styleId="18">
    <w:name w:val="Heading"/>
    <w:basedOn w:val="0"/>
    <w:next w:val="19"/>
    <w:pPr>
      <w:keepNext/>
      <w:widowControl/>
      <w:suppressAutoHyphens/>
      <w:spacing w:before="240" w:after="120"/>
    </w:pPr>
    <w:rPr>
      <w:rFonts w:ascii="Liberation Sans" w:eastAsia="Microsoft YaHei" w:cs="Arial" w:hAnsi="Liberation Sans"/>
      <w:sz w:val="28"/>
      <w:szCs w:val="28"/>
    </w:rPr>
  </w:style>
  <w:style w:type="paragraph" w:styleId="19">
    <w:name w:val="Body Text"/>
    <w:basedOn w:val="0"/>
    <w:pPr>
      <w:spacing w:before="0" w:after="140" w:line="276" w:lineRule="auto"/>
    </w:pPr>
  </w:style>
  <w:style w:type="paragraph" w:styleId="20">
    <w:name w:val="List"/>
    <w:basedOn w:val="19"/>
    <w:rPr>
      <w:rFonts w:cs="Arial"/>
    </w:rPr>
  </w:style>
  <w:style w:type="paragraph" w:styleId="21">
    <w:name w:val="caption"/>
    <w:basedOn w:val="0"/>
    <w:pPr>
      <w:widowControl/>
      <w:suppressLineNumbers/>
      <w:suppressAutoHyphens/>
      <w:spacing w:before="120" w:after="120"/>
    </w:pPr>
    <w:rPr>
      <w:rFonts w:cs="Arial"/>
      <w:i/>
      <w:iCs/>
      <w:sz w:val="24"/>
      <w:szCs w:val="24"/>
    </w:rPr>
  </w:style>
  <w:style w:type="paragraph" w:customStyle="1" w:styleId="22">
    <w:name w:val="Index"/>
    <w:basedOn w:val="0"/>
    <w:pPr>
      <w:widowControl/>
      <w:suppressLineNumbers/>
      <w:suppressAutoHyphens/>
    </w:pPr>
    <w:rPr>
      <w:rFonts w:cs="Arial"/>
    </w:rPr>
  </w:style>
  <w:style w:type="paragraph" w:styleId="23">
    <w:name w:val="HTML Preformatted"/>
    <w:pPr>
      <w:widowControl/>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bidi w:val="0"/>
      <w:spacing w:before="0" w:after="0"/>
      <w:jc w:val="left"/>
    </w:pPr>
    <w:rPr>
      <w:rFonts w:ascii="SimSun" w:eastAsia="SimSun" w:cs="SimSun" w:hAnsi="SimSun"/>
      <w:color w:val="auto"/>
      <w:kern w:val="0"/>
      <w:sz w:val="24"/>
      <w:szCs w:val="24"/>
      <w:lang w:val="en-US" w:eastAsia="zh-CN" w:bidi="ar-SA"/>
    </w:rPr>
  </w:style>
  <w:style w:type="paragraph" w:styleId="24">
    <w:name w:val="Normal (Web)"/>
    <w:basedOn w:val="0"/>
    <w:rPr>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image" Target="media/50.png"/><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288</TotalTime>
  <Application>Yozo_Office</Application>
  <Pages>46</Pages>
  <Words>5339</Words>
  <Characters>35527</Characters>
  <Lines>1141</Lines>
  <Paragraphs>662</Paragraphs>
  <CharactersWithSpaces>40277</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VIJAY R</dc:creator>
  <cp:lastModifiedBy>vivo user</cp:lastModifiedBy>
  <cp:revision>2</cp:revision>
  <dcterms:created xsi:type="dcterms:W3CDTF">2025-05-07T06:25:00Z</dcterms:created>
  <dcterms:modified xsi:type="dcterms:W3CDTF">2025-05-15T02:26:06Z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BF45B1CC82F048F39ABD679455122A7D_13</vt:lpwstr>
  </property>
  <property fmtid="{D5CDD505-2E9C-101B-9397-08002B2CF9AE}" pid="3" name="KSOProductBuildVer">
    <vt:lpwstr>2057-12.2.0.20796</vt:lpwstr>
  </property>
</Properties>
</file>